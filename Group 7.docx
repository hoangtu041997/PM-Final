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FFFFFF"/>
  <w:body>
    <w:p w14:paraId="05E66CAD" w14:textId="4C715FAE" w:rsidR="00F34A9B" w:rsidRPr="005C397A" w:rsidRDefault="001501A9">
      <w:pPr>
        <w:spacing w:line="240" w:lineRule="auto"/>
        <w:rPr>
          <w:b/>
          <w:i/>
          <w:color w:val="2A62A6"/>
          <w:sz w:val="32"/>
          <w:szCs w:val="32"/>
        </w:rPr>
      </w:pPr>
      <w:r>
        <w:rPr>
          <w:b/>
          <w:i/>
          <w:noProof/>
          <w:color w:val="2A62A6"/>
          <w:sz w:val="32"/>
          <w:szCs w:val="32"/>
          <w:lang w:eastAsia="ja-JP" w:bidi="ar-SA"/>
        </w:rPr>
        <mc:AlternateContent>
          <mc:Choice Requires="wps">
            <w:drawing>
              <wp:anchor distT="0" distB="0" distL="114300" distR="114300" simplePos="0" relativeHeight="251660288" behindDoc="0" locked="0" layoutInCell="1" allowOverlap="1" wp14:anchorId="3470755F" wp14:editId="49E2A737">
                <wp:simplePos x="0" y="0"/>
                <wp:positionH relativeFrom="column">
                  <wp:posOffset>-84952</wp:posOffset>
                </wp:positionH>
                <wp:positionV relativeFrom="paragraph">
                  <wp:posOffset>-22915</wp:posOffset>
                </wp:positionV>
                <wp:extent cx="1653871" cy="572494"/>
                <wp:effectExtent l="0" t="0" r="22860" b="18415"/>
                <wp:wrapNone/>
                <wp:docPr id="11" name="Text Box 11"/>
                <wp:cNvGraphicFramePr/>
                <a:graphic xmlns:a="http://schemas.openxmlformats.org/drawingml/2006/main">
                  <a:graphicData uri="http://schemas.microsoft.com/office/word/2010/wordprocessingShape">
                    <wps:wsp>
                      <wps:cNvSpPr txBox="1"/>
                      <wps:spPr>
                        <a:xfrm>
                          <a:off x="0" y="0"/>
                          <a:ext cx="1653871" cy="572494"/>
                        </a:xfrm>
                        <a:prstGeom prst="rect">
                          <a:avLst/>
                        </a:prstGeom>
                        <a:solidFill>
                          <a:schemeClr val="lt1"/>
                        </a:solidFill>
                        <a:ln w="6350">
                          <a:solidFill>
                            <a:prstClr val="black"/>
                          </a:solidFill>
                        </a:ln>
                      </wps:spPr>
                      <wps:txbx>
                        <w:txbxContent>
                          <w:p w14:paraId="43F0BF96" w14:textId="749E099E" w:rsidR="001501A9" w:rsidRPr="001501A9" w:rsidRDefault="001501A9">
                            <w:pPr>
                              <w:rPr>
                                <w:b/>
                                <w:i/>
                                <w:color w:val="C00000"/>
                              </w:rPr>
                            </w:pPr>
                            <w:r w:rsidRPr="001501A9">
                              <w:rPr>
                                <w:b/>
                                <w:i/>
                                <w:color w:val="C00000"/>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470755F" id="_x0000_t202" coordsize="21600,21600" o:spt="202" path="m,l,21600r21600,l21600,xe">
                <v:stroke joinstyle="miter"/>
                <v:path gradientshapeok="t" o:connecttype="rect"/>
              </v:shapetype>
              <v:shape id="Text Box 11" o:spid="_x0000_s1026" type="#_x0000_t202" style="position:absolute;left:0;text-align:left;margin-left:-6.7pt;margin-top:-1.8pt;width:130.25pt;height:45.1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" fillcolor="white [3201]" strokeweight=".5pt">
                <v:textbox>
                  <w:txbxContent>
                    <w:p w14:paraId="43F0BF96" w14:textId="749E099E" w:rsidR="001501A9" w:rsidRPr="001501A9" w:rsidRDefault="001501A9">
                      <w:pPr>
                        <w:rPr>
                          <w:b/>
                          <w:i/>
                          <w:color w:val="C00000"/>
                        </w:rPr>
                      </w:pPr>
                      <w:r w:rsidRPr="001501A9">
                        <w:rPr>
                          <w:b/>
                          <w:i/>
                          <w:color w:val="C00000"/>
                        </w:rPr>
                        <w:t>My Company Logo</w:t>
                      </w:r>
                    </w:p>
                  </w:txbxContent>
                </v:textbox>
              </v:shape>
            </w:pict>
          </mc:Fallback>
        </mc:AlternateContent>
      </w:r>
    </w:p>
    <w:p w14:paraId="73E3CA56" w14:textId="77777777" w:rsidR="00F34A9B" w:rsidRDefault="00F34A9B">
      <w:pPr>
        <w:rPr>
          <w:i/>
          <w:color w:val="548DD4"/>
          <w:sz w:val="32"/>
          <w:szCs w:val="32"/>
        </w:rPr>
      </w:pPr>
    </w:p>
    <w:p w14:paraId="04D64CDE" w14:textId="77777777" w:rsidR="00F34A9B" w:rsidRDefault="00F34A9B">
      <w:pPr>
        <w:rPr>
          <w:i/>
          <w:color w:val="548DD4"/>
          <w:sz w:val="32"/>
          <w:szCs w:val="32"/>
        </w:rPr>
      </w:pPr>
    </w:p>
    <w:p w14:paraId="2C4F8B6F" w14:textId="77777777" w:rsidR="00A367CF" w:rsidRDefault="00A367CF">
      <w:pPr>
        <w:rPr>
          <w:i/>
          <w:color w:val="548DD4"/>
          <w:sz w:val="32"/>
          <w:szCs w:val="32"/>
        </w:rPr>
      </w:pPr>
    </w:p>
    <w:p w14:paraId="02A4F04D" w14:textId="77777777" w:rsidR="00A367CF" w:rsidRDefault="00A367CF">
      <w:pPr>
        <w:rPr>
          <w:i/>
          <w:color w:val="548DD4"/>
          <w:sz w:val="32"/>
          <w:szCs w:val="32"/>
        </w:rPr>
      </w:pPr>
    </w:p>
    <w:p w14:paraId="0CA37EAF" w14:textId="77777777" w:rsidR="00932976" w:rsidRDefault="00932976">
      <w:pPr>
        <w:rPr>
          <w:i/>
          <w:color w:val="548DD4"/>
          <w:sz w:val="32"/>
          <w:szCs w:val="32"/>
        </w:rPr>
      </w:pPr>
    </w:p>
    <w:p w14:paraId="773FC8B4" w14:textId="77777777" w:rsidR="00A367CF" w:rsidRDefault="00A367CF">
      <w:pPr>
        <w:rPr>
          <w:i/>
          <w:color w:val="548DD4"/>
          <w:sz w:val="32"/>
          <w:szCs w:val="32"/>
        </w:rPr>
      </w:pPr>
    </w:p>
    <w:p w14:paraId="65039D03" w14:textId="77777777" w:rsidR="00F34A9B" w:rsidRPr="009A57EC" w:rsidRDefault="000800BD">
      <w:pPr>
        <w:pBdr>
          <w:bottom w:val="single" w:sz="4" w:space="1" w:color="808080"/>
        </w:pBdr>
        <w:rPr>
          <w:rFonts w:cs="Arial"/>
          <w:b/>
          <w:color w:val="951B13"/>
          <w:sz w:val="58"/>
          <w:szCs w:val="48"/>
        </w:rPr>
      </w:pPr>
      <w:r>
        <w:rPr>
          <w:rFonts w:cs="Arial"/>
          <w:b/>
          <w:color w:val="951B13"/>
          <w:sz w:val="58"/>
          <w:szCs w:val="48"/>
        </w:rPr>
        <w:fldChar w:fldCharType="begin"/>
      </w:r>
      <w:r>
        <w:rPr>
          <w:rFonts w:cs="Arial"/>
          <w:b/>
          <w:color w:val="951B13"/>
          <w:sz w:val="58"/>
          <w:szCs w:val="48"/>
        </w:rPr>
        <w:instrText xml:space="preserve"> TITLE   \* MERGEFORMAT </w:instrText>
      </w:r>
      <w:r>
        <w:rPr>
          <w:rFonts w:cs="Arial"/>
          <w:b/>
          <w:color w:val="951B13"/>
          <w:sz w:val="58"/>
          <w:szCs w:val="48"/>
        </w:rPr>
        <w:fldChar w:fldCharType="separate"/>
      </w:r>
      <w:r w:rsidR="006C33B9">
        <w:rPr>
          <w:rFonts w:cs="Arial"/>
          <w:b/>
          <w:color w:val="951B13"/>
          <w:sz w:val="58"/>
          <w:szCs w:val="48"/>
        </w:rPr>
        <w:t>Document Title</w:t>
      </w:r>
      <w:r>
        <w:rPr>
          <w:rFonts w:cs="Arial"/>
          <w:b/>
          <w:color w:val="951B13"/>
          <w:sz w:val="58"/>
          <w:szCs w:val="48"/>
        </w:rPr>
        <w:fldChar w:fldCharType="end"/>
      </w:r>
    </w:p>
    <w:p w14:paraId="56AB61EB" w14:textId="77777777" w:rsidR="00F34A9B" w:rsidRPr="009A57EC" w:rsidRDefault="000800BD">
      <w:pPr>
        <w:spacing w:after="80"/>
        <w:rPr>
          <w:rFonts w:ascii="Arial" w:hAnsi="Arial" w:cs="Arial"/>
          <w:b/>
          <w:i/>
          <w:color w:val="951B13"/>
          <w:sz w:val="42"/>
          <w:lang w:val="vi-VN"/>
        </w:rPr>
      </w:pPr>
      <w:r>
        <w:rPr>
          <w:b/>
          <w:i/>
          <w:sz w:val="42"/>
        </w:rPr>
        <w:fldChar w:fldCharType="begin"/>
      </w:r>
      <w:r>
        <w:rPr>
          <w:b/>
          <w:i/>
          <w:sz w:val="42"/>
        </w:rPr>
        <w:instrText xml:space="preserve"> SUBJECT   \* MERGEFORMAT </w:instrText>
      </w:r>
      <w:r>
        <w:rPr>
          <w:b/>
          <w:i/>
          <w:sz w:val="42"/>
        </w:rPr>
        <w:fldChar w:fldCharType="separate"/>
      </w:r>
      <w:r w:rsidR="006C33B9">
        <w:rPr>
          <w:b/>
          <w:i/>
          <w:sz w:val="42"/>
        </w:rPr>
        <w:t>Document Subject</w:t>
      </w:r>
      <w:r>
        <w:rPr>
          <w:b/>
          <w:i/>
          <w:sz w:val="42"/>
        </w:rPr>
        <w:fldChar w:fldCharType="end"/>
      </w:r>
    </w:p>
    <w:p w14:paraId="07D84872" w14:textId="77777777" w:rsidR="00F34A9B" w:rsidRDefault="00F34A9B" w:rsidP="00E83396">
      <w:r>
        <w:rPr>
          <w:i/>
        </w:rPr>
        <w:t>[</w:t>
      </w:r>
      <w:r w:rsidR="00D8793C" w:rsidRPr="00D8793C">
        <w:rPr>
          <w:i/>
        </w:rPr>
        <w:t>Type the abstract of the document here</w:t>
      </w:r>
      <w:r w:rsidRPr="00D8793C">
        <w:rPr>
          <w:i/>
        </w:rPr>
        <w:t>:]</w:t>
      </w:r>
    </w:p>
    <w:p w14:paraId="0F5FE940" w14:textId="77777777" w:rsidR="00F34A9B" w:rsidRDefault="00F34A9B">
      <w:pPr>
        <w:tabs>
          <w:tab w:val="left" w:pos="6415"/>
        </w:tabs>
      </w:pPr>
    </w:p>
    <w:p w14:paraId="6D83F9B0" w14:textId="77777777" w:rsidR="00F34A9B" w:rsidRDefault="00F34A9B">
      <w:pPr>
        <w:tabs>
          <w:tab w:val="left" w:pos="6415"/>
        </w:tabs>
      </w:pPr>
    </w:p>
    <w:p w14:paraId="7B0ED30A" w14:textId="77777777" w:rsidR="00F34A9B" w:rsidRDefault="00F34A9B">
      <w:pPr>
        <w:tabs>
          <w:tab w:val="left" w:pos="6415"/>
        </w:tabs>
      </w:pPr>
      <w:r>
        <w:tab/>
      </w:r>
    </w:p>
    <w:p w14:paraId="02C31B73" w14:textId="77777777" w:rsidR="00F34A9B" w:rsidRDefault="00F34A9B"/>
    <w:p w14:paraId="2696DA3F" w14:textId="77777777" w:rsidR="008B4872" w:rsidRDefault="008B4872">
      <w:pPr>
        <w:widowControl/>
        <w:suppressAutoHyphens w:val="0"/>
        <w:spacing w:after="0" w:line="240" w:lineRule="auto"/>
        <w:jc w:val="left"/>
        <w:rPr>
          <w:rFonts w:ascii="Verdana" w:hAnsi="Verdana" w:cs="Tahoma"/>
          <w:b/>
          <w:bCs/>
          <w:caps/>
          <w:color w:val="951B13"/>
          <w:sz w:val="24"/>
          <w:lang w:eastAsia="ar-SA" w:bidi="ar-SA"/>
        </w:rPr>
      </w:pPr>
      <w:r>
        <w:rPr>
          <w:color w:val="951B13"/>
        </w:rPr>
        <w:br w:type="page"/>
      </w:r>
    </w:p>
    <w:p w14:paraId="1200C526" w14:textId="3E1E2C50" w:rsidR="00F34A9B" w:rsidRPr="0017102C" w:rsidRDefault="00F34A9B">
      <w:pPr>
        <w:pStyle w:val="NormalH"/>
        <w:rPr>
          <w:color w:val="951B13"/>
        </w:rPr>
      </w:pPr>
      <w:r w:rsidRPr="0017102C">
        <w:rPr>
          <w:color w:val="951B13"/>
        </w:rPr>
        <w:lastRenderedPageBreak/>
        <w:t>Table of contents</w:t>
      </w:r>
    </w:p>
    <w:p w14:paraId="42980964" w14:textId="77777777" w:rsidR="00F34A9B" w:rsidRDefault="00F34A9B">
      <w:pPr>
        <w:pStyle w:val="TOC2"/>
        <w:tabs>
          <w:tab w:val="clear" w:pos="1540"/>
          <w:tab w:val="left" w:pos="-110"/>
          <w:tab w:val="right" w:leader="dot" w:pos="8467"/>
        </w:tabs>
        <w:ind w:left="990" w:firstLine="0"/>
        <w:rPr>
          <w:b/>
          <w:bCs/>
        </w:rPr>
      </w:pPr>
    </w:p>
    <w:p w14:paraId="5DAD0FDA" w14:textId="77777777" w:rsidR="00F34A9B" w:rsidRDefault="00F34A9B">
      <w:pPr>
        <w:pStyle w:val="TOC3"/>
      </w:pPr>
      <w:r>
        <w:tab/>
      </w:r>
    </w:p>
    <w:p w14:paraId="691438EC" w14:textId="7A4E20E2" w:rsidR="00AB2031" w:rsidRDefault="00030EB1">
      <w:pPr>
        <w:pStyle w:val="TOC1"/>
        <w:rPr>
          <w:rFonts w:asciiTheme="minorHAnsi" w:eastAsiaTheme="minorEastAsia" w:hAnsiTheme="minorHAnsi" w:cstheme="minorBidi"/>
          <w:b w:val="0"/>
          <w:bCs w:val="0"/>
          <w:caps w:val="0"/>
          <w:noProof/>
          <w:sz w:val="22"/>
          <w:szCs w:val="22"/>
          <w:lang w:eastAsia="en-US" w:bidi="ar-SA"/>
        </w:rPr>
      </w:pPr>
      <w:r>
        <w:rPr>
          <w:u w:val="single"/>
        </w:rPr>
        <w:fldChar w:fldCharType="begin"/>
      </w:r>
      <w:r>
        <w:rPr>
          <w:u w:val="single"/>
        </w:rPr>
        <w:instrText xml:space="preserve"> TOC \o "1-3" \h \z \u </w:instrText>
      </w:r>
      <w:r>
        <w:rPr>
          <w:u w:val="single"/>
        </w:rPr>
        <w:fldChar w:fldCharType="separate"/>
      </w:r>
      <w:hyperlink w:anchor="_Toc527975125" w:history="1">
        <w:r w:rsidR="00AB2031" w:rsidRPr="00695964">
          <w:rPr>
            <w:rStyle w:val="Hyperlink"/>
            <w:noProof/>
          </w:rPr>
          <w:t>1.</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Giới thiệu dự án</w:t>
        </w:r>
        <w:r w:rsidR="00AB2031">
          <w:rPr>
            <w:noProof/>
            <w:webHidden/>
          </w:rPr>
          <w:tab/>
        </w:r>
        <w:r w:rsidR="00AB2031">
          <w:rPr>
            <w:noProof/>
            <w:webHidden/>
          </w:rPr>
          <w:fldChar w:fldCharType="begin"/>
        </w:r>
        <w:r w:rsidR="00AB2031">
          <w:rPr>
            <w:noProof/>
            <w:webHidden/>
          </w:rPr>
          <w:instrText xml:space="preserve"> PAGEREF _Toc527975125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7D8A35B" w14:textId="26D34EF2" w:rsidR="00AB2031" w:rsidRDefault="00A605A6">
      <w:pPr>
        <w:pStyle w:val="TOC1"/>
        <w:rPr>
          <w:rFonts w:asciiTheme="minorHAnsi" w:eastAsiaTheme="minorEastAsia" w:hAnsiTheme="minorHAnsi" w:cstheme="minorBidi"/>
          <w:b w:val="0"/>
          <w:bCs w:val="0"/>
          <w:caps w:val="0"/>
          <w:noProof/>
          <w:sz w:val="22"/>
          <w:szCs w:val="22"/>
          <w:lang w:eastAsia="en-US" w:bidi="ar-SA"/>
        </w:rPr>
      </w:pPr>
      <w:hyperlink w:anchor="_Toc527975126" w:history="1">
        <w:r w:rsidR="00AB2031" w:rsidRPr="00695964">
          <w:rPr>
            <w:rStyle w:val="Hyperlink"/>
            <w:noProof/>
          </w:rPr>
          <w:t>2.</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Các nhân sự tham gia dự án</w:t>
        </w:r>
        <w:r w:rsidR="00AB2031">
          <w:rPr>
            <w:noProof/>
            <w:webHidden/>
          </w:rPr>
          <w:tab/>
        </w:r>
        <w:r w:rsidR="00AB2031">
          <w:rPr>
            <w:noProof/>
            <w:webHidden/>
          </w:rPr>
          <w:fldChar w:fldCharType="begin"/>
        </w:r>
        <w:r w:rsidR="00AB2031">
          <w:rPr>
            <w:noProof/>
            <w:webHidden/>
          </w:rPr>
          <w:instrText xml:space="preserve"> PAGEREF _Toc527975126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CFFA9EE" w14:textId="0F109DF1" w:rsidR="00AB2031" w:rsidRDefault="00A605A6">
      <w:pPr>
        <w:pStyle w:val="TOC2"/>
        <w:rPr>
          <w:rFonts w:asciiTheme="minorHAnsi" w:eastAsiaTheme="minorEastAsia" w:hAnsiTheme="minorHAnsi" w:cstheme="minorBidi"/>
          <w:noProof/>
          <w:sz w:val="22"/>
          <w:szCs w:val="22"/>
          <w:lang w:eastAsia="en-US" w:bidi="ar-SA"/>
        </w:rPr>
      </w:pPr>
      <w:hyperlink w:anchor="_Toc527975127" w:history="1">
        <w:r w:rsidR="00AB2031" w:rsidRPr="00695964">
          <w:rPr>
            <w:rStyle w:val="Hyperlink"/>
            <w:rFonts w:cs="Tahoma"/>
            <w:noProof/>
          </w:rPr>
          <w:t>2.1.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khách hàng</w:t>
        </w:r>
        <w:r w:rsidR="00AB2031">
          <w:rPr>
            <w:noProof/>
            <w:webHidden/>
          </w:rPr>
          <w:tab/>
        </w:r>
        <w:r w:rsidR="00AB2031">
          <w:rPr>
            <w:noProof/>
            <w:webHidden/>
          </w:rPr>
          <w:fldChar w:fldCharType="begin"/>
        </w:r>
        <w:r w:rsidR="00AB2031">
          <w:rPr>
            <w:noProof/>
            <w:webHidden/>
          </w:rPr>
          <w:instrText xml:space="preserve"> PAGEREF _Toc527975127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727016D" w14:textId="12F8E75A" w:rsidR="00AB2031" w:rsidRDefault="00A605A6">
      <w:pPr>
        <w:pStyle w:val="TOC2"/>
        <w:rPr>
          <w:rFonts w:asciiTheme="minorHAnsi" w:eastAsiaTheme="minorEastAsia" w:hAnsiTheme="minorHAnsi" w:cstheme="minorBidi"/>
          <w:noProof/>
          <w:sz w:val="22"/>
          <w:szCs w:val="22"/>
          <w:lang w:eastAsia="en-US" w:bidi="ar-SA"/>
        </w:rPr>
      </w:pPr>
      <w:hyperlink w:anchor="_Toc527975128" w:history="1">
        <w:r w:rsidR="00AB2031" w:rsidRPr="00695964">
          <w:rPr>
            <w:rStyle w:val="Hyperlink"/>
            <w:rFonts w:cs="Tahoma"/>
            <w:noProof/>
          </w:rPr>
          <w:t>2.2.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Thông tin liên hệ phía công ty</w:t>
        </w:r>
        <w:r w:rsidR="00AB2031">
          <w:rPr>
            <w:noProof/>
            <w:webHidden/>
          </w:rPr>
          <w:tab/>
        </w:r>
        <w:r w:rsidR="00AB2031">
          <w:rPr>
            <w:noProof/>
            <w:webHidden/>
          </w:rPr>
          <w:fldChar w:fldCharType="begin"/>
        </w:r>
        <w:r w:rsidR="00AB2031">
          <w:rPr>
            <w:noProof/>
            <w:webHidden/>
          </w:rPr>
          <w:instrText xml:space="preserve"> PAGEREF _Toc527975128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0E6E9701" w14:textId="5E6AC072" w:rsidR="00AB2031" w:rsidRDefault="00A605A6">
      <w:pPr>
        <w:pStyle w:val="TOC2"/>
        <w:rPr>
          <w:rFonts w:asciiTheme="minorHAnsi" w:eastAsiaTheme="minorEastAsia" w:hAnsiTheme="minorHAnsi" w:cstheme="minorBidi"/>
          <w:noProof/>
          <w:sz w:val="22"/>
          <w:szCs w:val="22"/>
          <w:lang w:eastAsia="en-US" w:bidi="ar-SA"/>
        </w:rPr>
      </w:pPr>
      <w:hyperlink w:anchor="_Toc527975129" w:history="1">
        <w:r w:rsidR="00AB2031" w:rsidRPr="00695964">
          <w:rPr>
            <w:rStyle w:val="Hyperlink"/>
            <w:rFonts w:cs="Tahoma"/>
            <w:noProof/>
          </w:rPr>
          <w:t>2.3.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chia vai trò của thành viên dự án và khách hàng</w:t>
        </w:r>
        <w:r w:rsidR="00AB2031">
          <w:rPr>
            <w:noProof/>
            <w:webHidden/>
          </w:rPr>
          <w:tab/>
        </w:r>
        <w:r w:rsidR="00AB2031">
          <w:rPr>
            <w:noProof/>
            <w:webHidden/>
          </w:rPr>
          <w:fldChar w:fldCharType="begin"/>
        </w:r>
        <w:r w:rsidR="00AB2031">
          <w:rPr>
            <w:noProof/>
            <w:webHidden/>
          </w:rPr>
          <w:instrText xml:space="preserve"> PAGEREF _Toc527975129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3A3C420" w14:textId="3AFABA60" w:rsidR="00AB2031" w:rsidRDefault="00A605A6">
      <w:pPr>
        <w:pStyle w:val="TOC1"/>
        <w:rPr>
          <w:rFonts w:asciiTheme="minorHAnsi" w:eastAsiaTheme="minorEastAsia" w:hAnsiTheme="minorHAnsi" w:cstheme="minorBidi"/>
          <w:b w:val="0"/>
          <w:bCs w:val="0"/>
          <w:caps w:val="0"/>
          <w:noProof/>
          <w:sz w:val="22"/>
          <w:szCs w:val="22"/>
          <w:lang w:eastAsia="en-US" w:bidi="ar-SA"/>
        </w:rPr>
      </w:pPr>
      <w:hyperlink w:anchor="_Toc527975130" w:history="1">
        <w:r w:rsidR="00AB2031" w:rsidRPr="00695964">
          <w:rPr>
            <w:rStyle w:val="Hyperlink"/>
            <w:noProof/>
          </w:rPr>
          <w:t>3.</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Khảo sát dự án</w:t>
        </w:r>
        <w:r w:rsidR="00AB2031">
          <w:rPr>
            <w:noProof/>
            <w:webHidden/>
          </w:rPr>
          <w:tab/>
        </w:r>
        <w:r w:rsidR="00AB2031">
          <w:rPr>
            <w:noProof/>
            <w:webHidden/>
          </w:rPr>
          <w:fldChar w:fldCharType="begin"/>
        </w:r>
        <w:r w:rsidR="00AB2031">
          <w:rPr>
            <w:noProof/>
            <w:webHidden/>
          </w:rPr>
          <w:instrText xml:space="preserve"> PAGEREF _Toc527975130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7CA7D364" w14:textId="7AE258DF" w:rsidR="00AB2031" w:rsidRDefault="00A605A6">
      <w:pPr>
        <w:pStyle w:val="TOC2"/>
        <w:rPr>
          <w:rFonts w:asciiTheme="minorHAnsi" w:eastAsiaTheme="minorEastAsia" w:hAnsiTheme="minorHAnsi" w:cstheme="minorBidi"/>
          <w:noProof/>
          <w:sz w:val="22"/>
          <w:szCs w:val="22"/>
          <w:lang w:eastAsia="en-US" w:bidi="ar-SA"/>
        </w:rPr>
      </w:pPr>
      <w:hyperlink w:anchor="_Toc527975131" w:history="1">
        <w:r w:rsidR="00AB2031" w:rsidRPr="00695964">
          <w:rPr>
            <w:rStyle w:val="Hyperlink"/>
            <w:rFonts w:cs="Tahoma"/>
            <w:noProof/>
          </w:rPr>
          <w:t>3.1.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Yêu cầu khách hàng</w:t>
        </w:r>
        <w:r w:rsidR="00AB2031">
          <w:rPr>
            <w:noProof/>
            <w:webHidden/>
          </w:rPr>
          <w:tab/>
        </w:r>
        <w:r w:rsidR="00AB2031">
          <w:rPr>
            <w:noProof/>
            <w:webHidden/>
          </w:rPr>
          <w:fldChar w:fldCharType="begin"/>
        </w:r>
        <w:r w:rsidR="00AB2031">
          <w:rPr>
            <w:noProof/>
            <w:webHidden/>
          </w:rPr>
          <w:instrText xml:space="preserve"> PAGEREF _Toc527975131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D65A661" w14:textId="6E8C37A6" w:rsidR="00AB2031" w:rsidRDefault="00A605A6">
      <w:pPr>
        <w:pStyle w:val="TOC2"/>
        <w:rPr>
          <w:rFonts w:asciiTheme="minorHAnsi" w:eastAsiaTheme="minorEastAsia" w:hAnsiTheme="minorHAnsi" w:cstheme="minorBidi"/>
          <w:noProof/>
          <w:sz w:val="22"/>
          <w:szCs w:val="22"/>
          <w:lang w:eastAsia="en-US" w:bidi="ar-SA"/>
        </w:rPr>
      </w:pPr>
      <w:hyperlink w:anchor="_Toc527975132" w:history="1">
        <w:r w:rsidR="00AB2031" w:rsidRPr="00695964">
          <w:rPr>
            <w:rStyle w:val="Hyperlink"/>
            <w:rFonts w:cs="Tahoma"/>
            <w:noProof/>
          </w:rPr>
          <w:t>3.2.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hiện thời – nghiệp vụ</w:t>
        </w:r>
        <w:r w:rsidR="00AB2031">
          <w:rPr>
            <w:noProof/>
            <w:webHidden/>
          </w:rPr>
          <w:tab/>
        </w:r>
        <w:r w:rsidR="00AB2031">
          <w:rPr>
            <w:noProof/>
            <w:webHidden/>
          </w:rPr>
          <w:fldChar w:fldCharType="begin"/>
        </w:r>
        <w:r w:rsidR="00AB2031">
          <w:rPr>
            <w:noProof/>
            <w:webHidden/>
          </w:rPr>
          <w:instrText xml:space="preserve"> PAGEREF _Toc527975132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4FACA53D" w14:textId="0B3F35DF" w:rsidR="00AB2031" w:rsidRDefault="00A605A6">
      <w:pPr>
        <w:pStyle w:val="TOC2"/>
        <w:rPr>
          <w:rFonts w:asciiTheme="minorHAnsi" w:eastAsiaTheme="minorEastAsia" w:hAnsiTheme="minorHAnsi" w:cstheme="minorBidi"/>
          <w:noProof/>
          <w:sz w:val="22"/>
          <w:szCs w:val="22"/>
          <w:lang w:eastAsia="en-US" w:bidi="ar-SA"/>
        </w:rPr>
      </w:pPr>
      <w:hyperlink w:anchor="_Toc527975133" w:history="1">
        <w:r w:rsidR="00AB2031" w:rsidRPr="00695964">
          <w:rPr>
            <w:rStyle w:val="Hyperlink"/>
            <w:rFonts w:cs="Tahoma"/>
            <w:noProof/>
          </w:rPr>
          <w:t>3.3.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Mô hình hoạt động dự kiến sau khi áp dụng sản phẩm mới</w:t>
        </w:r>
        <w:r w:rsidR="00AB2031">
          <w:rPr>
            <w:noProof/>
            <w:webHidden/>
          </w:rPr>
          <w:tab/>
        </w:r>
        <w:r w:rsidR="00AB2031">
          <w:rPr>
            <w:noProof/>
            <w:webHidden/>
          </w:rPr>
          <w:fldChar w:fldCharType="begin"/>
        </w:r>
        <w:r w:rsidR="00AB2031">
          <w:rPr>
            <w:noProof/>
            <w:webHidden/>
          </w:rPr>
          <w:instrText xml:space="preserve"> PAGEREF _Toc527975133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D4BF25F" w14:textId="4427FC6D" w:rsidR="00AB2031" w:rsidRDefault="00A605A6">
      <w:pPr>
        <w:pStyle w:val="TOC2"/>
        <w:rPr>
          <w:rFonts w:asciiTheme="minorHAnsi" w:eastAsiaTheme="minorEastAsia" w:hAnsiTheme="minorHAnsi" w:cstheme="minorBidi"/>
          <w:noProof/>
          <w:sz w:val="22"/>
          <w:szCs w:val="22"/>
          <w:lang w:eastAsia="en-US" w:bidi="ar-SA"/>
        </w:rPr>
      </w:pPr>
      <w:hyperlink w:anchor="_Toc527975134" w:history="1">
        <w:r w:rsidR="00AB2031" w:rsidRPr="00695964">
          <w:rPr>
            <w:rStyle w:val="Hyperlink"/>
            <w:rFonts w:cs="Tahoma"/>
            <w:noProof/>
          </w:rPr>
          <w:t>3.4.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Phân tích ưu điểm/nhược điểm/lợi ích khách hàng</w:t>
        </w:r>
        <w:r w:rsidR="00AB2031">
          <w:rPr>
            <w:noProof/>
            <w:webHidden/>
          </w:rPr>
          <w:tab/>
        </w:r>
        <w:r w:rsidR="00AB2031">
          <w:rPr>
            <w:noProof/>
            <w:webHidden/>
          </w:rPr>
          <w:fldChar w:fldCharType="begin"/>
        </w:r>
        <w:r w:rsidR="00AB2031">
          <w:rPr>
            <w:noProof/>
            <w:webHidden/>
          </w:rPr>
          <w:instrText xml:space="preserve"> PAGEREF _Toc527975134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59DFEDA" w14:textId="1DE22AAF" w:rsidR="00AB2031" w:rsidRDefault="00A605A6">
      <w:pPr>
        <w:pStyle w:val="TOC1"/>
        <w:rPr>
          <w:rFonts w:asciiTheme="minorHAnsi" w:eastAsiaTheme="minorEastAsia" w:hAnsiTheme="minorHAnsi" w:cstheme="minorBidi"/>
          <w:b w:val="0"/>
          <w:bCs w:val="0"/>
          <w:caps w:val="0"/>
          <w:noProof/>
          <w:sz w:val="22"/>
          <w:szCs w:val="22"/>
          <w:lang w:eastAsia="en-US" w:bidi="ar-SA"/>
        </w:rPr>
      </w:pPr>
      <w:hyperlink w:anchor="_Toc527975135" w:history="1">
        <w:r w:rsidR="00AB2031" w:rsidRPr="00695964">
          <w:rPr>
            <w:rStyle w:val="Hyperlink"/>
            <w:noProof/>
          </w:rPr>
          <w:t>4.</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w:t>
        </w:r>
        <w:r w:rsidR="00AB2031">
          <w:rPr>
            <w:noProof/>
            <w:webHidden/>
          </w:rPr>
          <w:tab/>
        </w:r>
        <w:r w:rsidR="00AB2031">
          <w:rPr>
            <w:noProof/>
            <w:webHidden/>
          </w:rPr>
          <w:fldChar w:fldCharType="begin"/>
        </w:r>
        <w:r w:rsidR="00AB2031">
          <w:rPr>
            <w:noProof/>
            <w:webHidden/>
          </w:rPr>
          <w:instrText xml:space="preserve"> PAGEREF _Toc527975135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2946D0F5" w14:textId="73223958" w:rsidR="00AB2031" w:rsidRDefault="00A605A6">
      <w:pPr>
        <w:pStyle w:val="TOC2"/>
        <w:rPr>
          <w:rFonts w:asciiTheme="minorHAnsi" w:eastAsiaTheme="minorEastAsia" w:hAnsiTheme="minorHAnsi" w:cstheme="minorBidi"/>
          <w:noProof/>
          <w:sz w:val="22"/>
          <w:szCs w:val="22"/>
          <w:lang w:eastAsia="en-US" w:bidi="ar-SA"/>
        </w:rPr>
      </w:pPr>
      <w:hyperlink w:anchor="_Toc527975136" w:history="1">
        <w:r w:rsidR="00AB2031" w:rsidRPr="00695964">
          <w:rPr>
            <w:rStyle w:val="Hyperlink"/>
            <w:rFonts w:cs="Tahoma"/>
            <w:noProof/>
          </w:rPr>
          <w:t>4.1.</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tính năng</w:t>
        </w:r>
        <w:r w:rsidR="00AB2031">
          <w:rPr>
            <w:noProof/>
            <w:webHidden/>
          </w:rPr>
          <w:tab/>
        </w:r>
        <w:r w:rsidR="00AB2031">
          <w:rPr>
            <w:noProof/>
            <w:webHidden/>
          </w:rPr>
          <w:fldChar w:fldCharType="begin"/>
        </w:r>
        <w:r w:rsidR="00AB2031">
          <w:rPr>
            <w:noProof/>
            <w:webHidden/>
          </w:rPr>
          <w:instrText xml:space="preserve"> PAGEREF _Toc527975136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CCAFFBA" w14:textId="36D85197" w:rsidR="00AB2031" w:rsidRDefault="00A605A6">
      <w:pPr>
        <w:pStyle w:val="TOC2"/>
        <w:rPr>
          <w:rFonts w:asciiTheme="minorHAnsi" w:eastAsiaTheme="minorEastAsia" w:hAnsiTheme="minorHAnsi" w:cstheme="minorBidi"/>
          <w:noProof/>
          <w:sz w:val="22"/>
          <w:szCs w:val="22"/>
          <w:lang w:eastAsia="en-US" w:bidi="ar-SA"/>
        </w:rPr>
      </w:pPr>
      <w:hyperlink w:anchor="_Toc527975137" w:history="1">
        <w:r w:rsidR="00AB2031" w:rsidRPr="00695964">
          <w:rPr>
            <w:rStyle w:val="Hyperlink"/>
            <w:rFonts w:cs="Tahoma"/>
            <w:noProof/>
          </w:rPr>
          <w:t>4.2.</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tích hợp hệ thống</w:t>
        </w:r>
        <w:r w:rsidR="00AB2031">
          <w:rPr>
            <w:noProof/>
            <w:webHidden/>
          </w:rPr>
          <w:tab/>
        </w:r>
        <w:r w:rsidR="00AB2031">
          <w:rPr>
            <w:noProof/>
            <w:webHidden/>
          </w:rPr>
          <w:fldChar w:fldCharType="begin"/>
        </w:r>
        <w:r w:rsidR="00AB2031">
          <w:rPr>
            <w:noProof/>
            <w:webHidden/>
          </w:rPr>
          <w:instrText xml:space="preserve"> PAGEREF _Toc527975137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2C1494E" w14:textId="2E586F82" w:rsidR="00AB2031" w:rsidRDefault="00A605A6">
      <w:pPr>
        <w:pStyle w:val="TOC2"/>
        <w:rPr>
          <w:rFonts w:asciiTheme="minorHAnsi" w:eastAsiaTheme="minorEastAsia" w:hAnsiTheme="minorHAnsi" w:cstheme="minorBidi"/>
          <w:noProof/>
          <w:sz w:val="22"/>
          <w:szCs w:val="22"/>
          <w:lang w:eastAsia="en-US" w:bidi="ar-SA"/>
        </w:rPr>
      </w:pPr>
      <w:hyperlink w:anchor="_Toc527975138" w:history="1">
        <w:r w:rsidR="00AB2031" w:rsidRPr="00695964">
          <w:rPr>
            <w:rStyle w:val="Hyperlink"/>
            <w:rFonts w:cs="Tahoma"/>
            <w:noProof/>
          </w:rPr>
          <w:t>4.3.</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thời gian</w:t>
        </w:r>
        <w:r w:rsidR="00AB2031">
          <w:rPr>
            <w:noProof/>
            <w:webHidden/>
          </w:rPr>
          <w:tab/>
        </w:r>
        <w:r w:rsidR="00AB2031">
          <w:rPr>
            <w:noProof/>
            <w:webHidden/>
          </w:rPr>
          <w:fldChar w:fldCharType="begin"/>
        </w:r>
        <w:r w:rsidR="00AB2031">
          <w:rPr>
            <w:noProof/>
            <w:webHidden/>
          </w:rPr>
          <w:instrText xml:space="preserve"> PAGEREF _Toc527975138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C25FACC" w14:textId="09AAB454" w:rsidR="00AB2031" w:rsidRDefault="00A605A6">
      <w:pPr>
        <w:pStyle w:val="TOC2"/>
        <w:rPr>
          <w:rFonts w:asciiTheme="minorHAnsi" w:eastAsiaTheme="minorEastAsia" w:hAnsiTheme="minorHAnsi" w:cstheme="minorBidi"/>
          <w:noProof/>
          <w:sz w:val="22"/>
          <w:szCs w:val="22"/>
          <w:lang w:eastAsia="en-US" w:bidi="ar-SA"/>
        </w:rPr>
      </w:pPr>
      <w:hyperlink w:anchor="_Toc527975139" w:history="1">
        <w:r w:rsidR="00AB2031" w:rsidRPr="00695964">
          <w:rPr>
            <w:rStyle w:val="Hyperlink"/>
            <w:rFonts w:cs="Tahoma"/>
            <w:noProof/>
          </w:rPr>
          <w:t>4.4.</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rủi ro</w:t>
        </w:r>
        <w:r w:rsidR="00AB2031">
          <w:rPr>
            <w:noProof/>
            <w:webHidden/>
          </w:rPr>
          <w:tab/>
        </w:r>
        <w:r w:rsidR="00AB2031">
          <w:rPr>
            <w:noProof/>
            <w:webHidden/>
          </w:rPr>
          <w:fldChar w:fldCharType="begin"/>
        </w:r>
        <w:r w:rsidR="00AB2031">
          <w:rPr>
            <w:noProof/>
            <w:webHidden/>
          </w:rPr>
          <w:instrText xml:space="preserve"> PAGEREF _Toc527975139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18132633" w14:textId="66475019" w:rsidR="00AB2031" w:rsidRDefault="00A605A6">
      <w:pPr>
        <w:pStyle w:val="TOC2"/>
        <w:rPr>
          <w:rFonts w:asciiTheme="minorHAnsi" w:eastAsiaTheme="minorEastAsia" w:hAnsiTheme="minorHAnsi" w:cstheme="minorBidi"/>
          <w:noProof/>
          <w:sz w:val="22"/>
          <w:szCs w:val="22"/>
          <w:lang w:eastAsia="en-US" w:bidi="ar-SA"/>
        </w:rPr>
      </w:pPr>
      <w:hyperlink w:anchor="_Toc527975140" w:history="1">
        <w:r w:rsidR="00AB2031" w:rsidRPr="00695964">
          <w:rPr>
            <w:rStyle w:val="Hyperlink"/>
            <w:rFonts w:cs="Tahoma"/>
            <w:noProof/>
          </w:rPr>
          <w:t>4.5.</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Xác định các hạng mục kiểm thử</w:t>
        </w:r>
        <w:r w:rsidR="00AB2031">
          <w:rPr>
            <w:noProof/>
            <w:webHidden/>
          </w:rPr>
          <w:tab/>
        </w:r>
        <w:r w:rsidR="00AB2031">
          <w:rPr>
            <w:noProof/>
            <w:webHidden/>
          </w:rPr>
          <w:fldChar w:fldCharType="begin"/>
        </w:r>
        <w:r w:rsidR="00AB2031">
          <w:rPr>
            <w:noProof/>
            <w:webHidden/>
          </w:rPr>
          <w:instrText xml:space="preserve"> PAGEREF _Toc527975140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1AD2DF2" w14:textId="761D0777" w:rsidR="00AB2031" w:rsidRDefault="00A605A6">
      <w:pPr>
        <w:pStyle w:val="TOC2"/>
        <w:rPr>
          <w:rFonts w:asciiTheme="minorHAnsi" w:eastAsiaTheme="minorEastAsia" w:hAnsiTheme="minorHAnsi" w:cstheme="minorBidi"/>
          <w:noProof/>
          <w:sz w:val="22"/>
          <w:szCs w:val="22"/>
          <w:lang w:eastAsia="en-US" w:bidi="ar-SA"/>
        </w:rPr>
      </w:pPr>
      <w:hyperlink w:anchor="_Toc527975141" w:history="1">
        <w:r w:rsidR="00AB2031" w:rsidRPr="00695964">
          <w:rPr>
            <w:rStyle w:val="Hyperlink"/>
            <w:rFonts w:cs="Tahoma"/>
            <w:noProof/>
          </w:rPr>
          <w:t>4.6.</w:t>
        </w:r>
        <w:r w:rsidR="00AB2031">
          <w:rPr>
            <w:rFonts w:asciiTheme="minorHAnsi" w:eastAsiaTheme="minorEastAsia" w:hAnsiTheme="minorHAnsi" w:cstheme="minorBidi"/>
            <w:noProof/>
            <w:sz w:val="22"/>
            <w:szCs w:val="22"/>
            <w:lang w:eastAsia="en-US" w:bidi="ar-SA"/>
          </w:rPr>
          <w:tab/>
        </w:r>
        <w:r w:rsidR="00AB2031" w:rsidRPr="00695964">
          <w:rPr>
            <w:rStyle w:val="Hyperlink"/>
            <w:noProof/>
          </w:rPr>
          <w:t>Ước lượng cách thức triển khai/cài đặt</w:t>
        </w:r>
        <w:r w:rsidR="00AB2031">
          <w:rPr>
            <w:noProof/>
            <w:webHidden/>
          </w:rPr>
          <w:tab/>
        </w:r>
        <w:r w:rsidR="00AB2031">
          <w:rPr>
            <w:noProof/>
            <w:webHidden/>
          </w:rPr>
          <w:fldChar w:fldCharType="begin"/>
        </w:r>
        <w:r w:rsidR="00AB2031">
          <w:rPr>
            <w:noProof/>
            <w:webHidden/>
          </w:rPr>
          <w:instrText xml:space="preserve"> PAGEREF _Toc527975141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5BC87853" w14:textId="2A76D569" w:rsidR="00AB2031" w:rsidRDefault="00A605A6">
      <w:pPr>
        <w:pStyle w:val="TOC1"/>
        <w:rPr>
          <w:rFonts w:asciiTheme="minorHAnsi" w:eastAsiaTheme="minorEastAsia" w:hAnsiTheme="minorHAnsi" w:cstheme="minorBidi"/>
          <w:b w:val="0"/>
          <w:bCs w:val="0"/>
          <w:caps w:val="0"/>
          <w:noProof/>
          <w:sz w:val="22"/>
          <w:szCs w:val="22"/>
          <w:lang w:eastAsia="en-US" w:bidi="ar-SA"/>
        </w:rPr>
      </w:pPr>
      <w:hyperlink w:anchor="_Toc527975142" w:history="1">
        <w:r w:rsidR="00AB2031" w:rsidRPr="00695964">
          <w:rPr>
            <w:rStyle w:val="Hyperlink"/>
            <w:noProof/>
          </w:rPr>
          <w:t>5.</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Ước lượng giá thành</w:t>
        </w:r>
        <w:r w:rsidR="00AB2031">
          <w:rPr>
            <w:noProof/>
            <w:webHidden/>
          </w:rPr>
          <w:tab/>
        </w:r>
        <w:r w:rsidR="00AB2031">
          <w:rPr>
            <w:noProof/>
            <w:webHidden/>
          </w:rPr>
          <w:fldChar w:fldCharType="begin"/>
        </w:r>
        <w:r w:rsidR="00AB2031">
          <w:rPr>
            <w:noProof/>
            <w:webHidden/>
          </w:rPr>
          <w:instrText xml:space="preserve"> PAGEREF _Toc527975142 \h </w:instrText>
        </w:r>
        <w:r w:rsidR="00AB2031">
          <w:rPr>
            <w:noProof/>
            <w:webHidden/>
          </w:rPr>
        </w:r>
        <w:r w:rsidR="00AB2031">
          <w:rPr>
            <w:noProof/>
            <w:webHidden/>
          </w:rPr>
          <w:fldChar w:fldCharType="separate"/>
        </w:r>
        <w:r w:rsidR="00AB2031">
          <w:rPr>
            <w:noProof/>
            <w:webHidden/>
          </w:rPr>
          <w:t>4</w:t>
        </w:r>
        <w:r w:rsidR="00AB2031">
          <w:rPr>
            <w:noProof/>
            <w:webHidden/>
          </w:rPr>
          <w:fldChar w:fldCharType="end"/>
        </w:r>
      </w:hyperlink>
    </w:p>
    <w:p w14:paraId="34BCF912" w14:textId="17D28E48" w:rsidR="00AB2031" w:rsidRDefault="00A605A6">
      <w:pPr>
        <w:pStyle w:val="TOC1"/>
        <w:rPr>
          <w:rFonts w:asciiTheme="minorHAnsi" w:eastAsiaTheme="minorEastAsia" w:hAnsiTheme="minorHAnsi" w:cstheme="minorBidi"/>
          <w:b w:val="0"/>
          <w:bCs w:val="0"/>
          <w:caps w:val="0"/>
          <w:noProof/>
          <w:sz w:val="22"/>
          <w:szCs w:val="22"/>
          <w:lang w:eastAsia="en-US" w:bidi="ar-SA"/>
        </w:rPr>
      </w:pPr>
      <w:hyperlink w:anchor="_Toc527975143" w:history="1">
        <w:r w:rsidR="00AB2031" w:rsidRPr="00695964">
          <w:rPr>
            <w:rStyle w:val="Hyperlink"/>
            <w:noProof/>
          </w:rPr>
          <w:t>6.</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chia các giai đoạn chính</w:t>
        </w:r>
        <w:r w:rsidR="00AB2031">
          <w:rPr>
            <w:noProof/>
            <w:webHidden/>
          </w:rPr>
          <w:tab/>
        </w:r>
        <w:r w:rsidR="00AB2031">
          <w:rPr>
            <w:noProof/>
            <w:webHidden/>
          </w:rPr>
          <w:fldChar w:fldCharType="begin"/>
        </w:r>
        <w:r w:rsidR="00AB2031">
          <w:rPr>
            <w:noProof/>
            <w:webHidden/>
          </w:rPr>
          <w:instrText xml:space="preserve"> PAGEREF _Toc527975143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0ABF71D" w14:textId="5B7F1743" w:rsidR="00AB2031" w:rsidRDefault="00A605A6">
      <w:pPr>
        <w:pStyle w:val="TOC1"/>
        <w:rPr>
          <w:rFonts w:asciiTheme="minorHAnsi" w:eastAsiaTheme="minorEastAsia" w:hAnsiTheme="minorHAnsi" w:cstheme="minorBidi"/>
          <w:b w:val="0"/>
          <w:bCs w:val="0"/>
          <w:caps w:val="0"/>
          <w:noProof/>
          <w:sz w:val="22"/>
          <w:szCs w:val="22"/>
          <w:lang w:eastAsia="en-US" w:bidi="ar-SA"/>
        </w:rPr>
      </w:pPr>
      <w:hyperlink w:anchor="_Toc527975144" w:history="1">
        <w:r w:rsidR="00AB2031" w:rsidRPr="00695964">
          <w:rPr>
            <w:rStyle w:val="Hyperlink"/>
            <w:noProof/>
          </w:rPr>
          <w:t>7.</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rPr>
          <w:t>Phân tích thiết kế</w:t>
        </w:r>
        <w:r w:rsidR="00AB2031">
          <w:rPr>
            <w:noProof/>
            <w:webHidden/>
          </w:rPr>
          <w:tab/>
        </w:r>
        <w:r w:rsidR="00AB2031">
          <w:rPr>
            <w:noProof/>
            <w:webHidden/>
          </w:rPr>
          <w:fldChar w:fldCharType="begin"/>
        </w:r>
        <w:r w:rsidR="00AB2031">
          <w:rPr>
            <w:noProof/>
            <w:webHidden/>
          </w:rPr>
          <w:instrText xml:space="preserve"> PAGEREF _Toc527975144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033E9A0" w14:textId="0DE292DD" w:rsidR="00AB2031" w:rsidRDefault="00A605A6">
      <w:pPr>
        <w:pStyle w:val="TOC2"/>
        <w:rPr>
          <w:rFonts w:asciiTheme="minorHAnsi" w:eastAsiaTheme="minorEastAsia" w:hAnsiTheme="minorHAnsi" w:cstheme="minorBidi"/>
          <w:noProof/>
          <w:sz w:val="22"/>
          <w:szCs w:val="22"/>
          <w:lang w:eastAsia="en-US" w:bidi="ar-SA"/>
        </w:rPr>
      </w:pPr>
      <w:hyperlink w:anchor="_Toc527975145" w:history="1">
        <w:r w:rsidR="00AB2031" w:rsidRPr="00695964">
          <w:rPr>
            <w:rStyle w:val="Hyperlink"/>
            <w:rFonts w:cs="Tahoma"/>
            <w:noProof/>
            <w:lang w:eastAsia="en-US"/>
          </w:rPr>
          <w:t>7.1.</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Mô hình tích hợp phần cứng/phần mềm</w:t>
        </w:r>
        <w:r w:rsidR="00AB2031">
          <w:rPr>
            <w:noProof/>
            <w:webHidden/>
          </w:rPr>
          <w:tab/>
        </w:r>
        <w:r w:rsidR="00AB2031">
          <w:rPr>
            <w:noProof/>
            <w:webHidden/>
          </w:rPr>
          <w:fldChar w:fldCharType="begin"/>
        </w:r>
        <w:r w:rsidR="00AB2031">
          <w:rPr>
            <w:noProof/>
            <w:webHidden/>
          </w:rPr>
          <w:instrText xml:space="preserve"> PAGEREF _Toc527975145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2969404" w14:textId="7F67CC6E" w:rsidR="00AB2031" w:rsidRDefault="00A605A6">
      <w:pPr>
        <w:pStyle w:val="TOC2"/>
        <w:rPr>
          <w:rFonts w:asciiTheme="minorHAnsi" w:eastAsiaTheme="minorEastAsia" w:hAnsiTheme="minorHAnsi" w:cstheme="minorBidi"/>
          <w:noProof/>
          <w:sz w:val="22"/>
          <w:szCs w:val="22"/>
          <w:lang w:eastAsia="en-US" w:bidi="ar-SA"/>
        </w:rPr>
      </w:pPr>
      <w:hyperlink w:anchor="_Toc527975146" w:history="1">
        <w:r w:rsidR="00AB2031" w:rsidRPr="00695964">
          <w:rPr>
            <w:rStyle w:val="Hyperlink"/>
            <w:rFonts w:cs="Tahoma"/>
            <w:noProof/>
            <w:lang w:eastAsia="en-US"/>
          </w:rPr>
          <w:t>7.2.</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Giao diện</w:t>
        </w:r>
        <w:r w:rsidR="00AB2031">
          <w:rPr>
            <w:noProof/>
            <w:webHidden/>
          </w:rPr>
          <w:tab/>
        </w:r>
        <w:r w:rsidR="00AB2031">
          <w:rPr>
            <w:noProof/>
            <w:webHidden/>
          </w:rPr>
          <w:fldChar w:fldCharType="begin"/>
        </w:r>
        <w:r w:rsidR="00AB2031">
          <w:rPr>
            <w:noProof/>
            <w:webHidden/>
          </w:rPr>
          <w:instrText xml:space="preserve"> PAGEREF _Toc527975146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5B91EB7" w14:textId="785BB639" w:rsidR="00AB2031" w:rsidRDefault="00A605A6">
      <w:pPr>
        <w:pStyle w:val="TOC2"/>
        <w:rPr>
          <w:rFonts w:asciiTheme="minorHAnsi" w:eastAsiaTheme="minorEastAsia" w:hAnsiTheme="minorHAnsi" w:cstheme="minorBidi"/>
          <w:noProof/>
          <w:sz w:val="22"/>
          <w:szCs w:val="22"/>
          <w:lang w:eastAsia="en-US" w:bidi="ar-SA"/>
        </w:rPr>
      </w:pPr>
      <w:hyperlink w:anchor="_Toc527975147" w:history="1">
        <w:r w:rsidR="00AB2031" w:rsidRPr="00695964">
          <w:rPr>
            <w:rStyle w:val="Hyperlink"/>
            <w:rFonts w:cs="Tahoma"/>
            <w:noProof/>
            <w:lang w:eastAsia="en-US"/>
          </w:rPr>
          <w:t>7.3.</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Cơ sở dữ liệu</w:t>
        </w:r>
        <w:r w:rsidR="00AB2031">
          <w:rPr>
            <w:noProof/>
            <w:webHidden/>
          </w:rPr>
          <w:tab/>
        </w:r>
        <w:r w:rsidR="00AB2031">
          <w:rPr>
            <w:noProof/>
            <w:webHidden/>
          </w:rPr>
          <w:fldChar w:fldCharType="begin"/>
        </w:r>
        <w:r w:rsidR="00AB2031">
          <w:rPr>
            <w:noProof/>
            <w:webHidden/>
          </w:rPr>
          <w:instrText xml:space="preserve"> PAGEREF _Toc527975147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9DC3457" w14:textId="34F44357" w:rsidR="00AB2031" w:rsidRDefault="00A605A6">
      <w:pPr>
        <w:pStyle w:val="TOC2"/>
        <w:rPr>
          <w:rFonts w:asciiTheme="minorHAnsi" w:eastAsiaTheme="minorEastAsia" w:hAnsiTheme="minorHAnsi" w:cstheme="minorBidi"/>
          <w:noProof/>
          <w:sz w:val="22"/>
          <w:szCs w:val="22"/>
          <w:lang w:eastAsia="en-US" w:bidi="ar-SA"/>
        </w:rPr>
      </w:pPr>
      <w:hyperlink w:anchor="_Toc527975148" w:history="1">
        <w:r w:rsidR="00AB2031" w:rsidRPr="00695964">
          <w:rPr>
            <w:rStyle w:val="Hyperlink"/>
            <w:rFonts w:cs="Tahoma"/>
            <w:noProof/>
            <w:lang w:eastAsia="en-US"/>
          </w:rPr>
          <w:t>7.4.</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Mạng</w:t>
        </w:r>
        <w:r w:rsidR="00AB2031">
          <w:rPr>
            <w:noProof/>
            <w:webHidden/>
          </w:rPr>
          <w:tab/>
        </w:r>
        <w:r w:rsidR="00AB2031">
          <w:rPr>
            <w:noProof/>
            <w:webHidden/>
          </w:rPr>
          <w:fldChar w:fldCharType="begin"/>
        </w:r>
        <w:r w:rsidR="00AB2031">
          <w:rPr>
            <w:noProof/>
            <w:webHidden/>
          </w:rPr>
          <w:instrText xml:space="preserve"> PAGEREF _Toc527975148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2FD0A9A0" w14:textId="65B9749B" w:rsidR="00AB2031" w:rsidRDefault="00A605A6">
      <w:pPr>
        <w:pStyle w:val="TOC2"/>
        <w:rPr>
          <w:rFonts w:asciiTheme="minorHAnsi" w:eastAsiaTheme="minorEastAsia" w:hAnsiTheme="minorHAnsi" w:cstheme="minorBidi"/>
          <w:noProof/>
          <w:sz w:val="22"/>
          <w:szCs w:val="22"/>
          <w:lang w:eastAsia="en-US" w:bidi="ar-SA"/>
        </w:rPr>
      </w:pPr>
      <w:hyperlink w:anchor="_Toc527975149" w:history="1">
        <w:r w:rsidR="00AB2031" w:rsidRPr="00695964">
          <w:rPr>
            <w:rStyle w:val="Hyperlink"/>
            <w:rFonts w:cs="Tahoma"/>
            <w:noProof/>
            <w:lang w:eastAsia="en-US"/>
          </w:rPr>
          <w:t>7.5.</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Tương tác người dùng</w:t>
        </w:r>
        <w:r w:rsidR="00AB2031">
          <w:rPr>
            <w:noProof/>
            <w:webHidden/>
          </w:rPr>
          <w:tab/>
        </w:r>
        <w:r w:rsidR="00AB2031">
          <w:rPr>
            <w:noProof/>
            <w:webHidden/>
          </w:rPr>
          <w:fldChar w:fldCharType="begin"/>
        </w:r>
        <w:r w:rsidR="00AB2031">
          <w:rPr>
            <w:noProof/>
            <w:webHidden/>
          </w:rPr>
          <w:instrText xml:space="preserve"> PAGEREF _Toc527975149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308258E" w14:textId="322AD2EA" w:rsidR="00AB2031" w:rsidRDefault="00A605A6">
      <w:pPr>
        <w:pStyle w:val="TOC2"/>
        <w:rPr>
          <w:rFonts w:asciiTheme="minorHAnsi" w:eastAsiaTheme="minorEastAsia" w:hAnsiTheme="minorHAnsi" w:cstheme="minorBidi"/>
          <w:noProof/>
          <w:sz w:val="22"/>
          <w:szCs w:val="22"/>
          <w:lang w:eastAsia="en-US" w:bidi="ar-SA"/>
        </w:rPr>
      </w:pPr>
      <w:hyperlink w:anchor="_Toc527975150" w:history="1">
        <w:r w:rsidR="00AB2031" w:rsidRPr="00695964">
          <w:rPr>
            <w:rStyle w:val="Hyperlink"/>
            <w:rFonts w:cs="Tahoma"/>
            <w:noProof/>
            <w:lang w:eastAsia="en-US"/>
          </w:rPr>
          <w:t>7.6.</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Đặc tả giao diện API (interface)</w:t>
        </w:r>
        <w:r w:rsidR="00AB2031">
          <w:rPr>
            <w:noProof/>
            <w:webHidden/>
          </w:rPr>
          <w:tab/>
        </w:r>
        <w:r w:rsidR="00AB2031">
          <w:rPr>
            <w:noProof/>
            <w:webHidden/>
          </w:rPr>
          <w:fldChar w:fldCharType="begin"/>
        </w:r>
        <w:r w:rsidR="00AB2031">
          <w:rPr>
            <w:noProof/>
            <w:webHidden/>
          </w:rPr>
          <w:instrText xml:space="preserve"> PAGEREF _Toc527975150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1A95AEE6" w14:textId="18C391C2" w:rsidR="00AB2031" w:rsidRDefault="00A605A6">
      <w:pPr>
        <w:pStyle w:val="TOC2"/>
        <w:rPr>
          <w:rFonts w:asciiTheme="minorHAnsi" w:eastAsiaTheme="minorEastAsia" w:hAnsiTheme="minorHAnsi" w:cstheme="minorBidi"/>
          <w:noProof/>
          <w:sz w:val="22"/>
          <w:szCs w:val="22"/>
          <w:lang w:eastAsia="en-US" w:bidi="ar-SA"/>
        </w:rPr>
      </w:pPr>
      <w:hyperlink w:anchor="_Toc527975151" w:history="1">
        <w:r w:rsidR="00AB2031" w:rsidRPr="00695964">
          <w:rPr>
            <w:rStyle w:val="Hyperlink"/>
            <w:rFonts w:cs="Tahoma"/>
            <w:noProof/>
            <w:lang w:eastAsia="en-US"/>
          </w:rPr>
          <w:t>7.7.</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Bảo mật</w:t>
        </w:r>
        <w:r w:rsidR="00AB2031">
          <w:rPr>
            <w:noProof/>
            <w:webHidden/>
          </w:rPr>
          <w:tab/>
        </w:r>
        <w:r w:rsidR="00AB2031">
          <w:rPr>
            <w:noProof/>
            <w:webHidden/>
          </w:rPr>
          <w:fldChar w:fldCharType="begin"/>
        </w:r>
        <w:r w:rsidR="00AB2031">
          <w:rPr>
            <w:noProof/>
            <w:webHidden/>
          </w:rPr>
          <w:instrText xml:space="preserve"> PAGEREF _Toc527975151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7B638033" w14:textId="2C3B7D46" w:rsidR="00AB2031" w:rsidRDefault="00A605A6">
      <w:pPr>
        <w:pStyle w:val="TOC2"/>
        <w:rPr>
          <w:rFonts w:asciiTheme="minorHAnsi" w:eastAsiaTheme="minorEastAsia" w:hAnsiTheme="minorHAnsi" w:cstheme="minorBidi"/>
          <w:noProof/>
          <w:sz w:val="22"/>
          <w:szCs w:val="22"/>
          <w:lang w:eastAsia="en-US" w:bidi="ar-SA"/>
        </w:rPr>
      </w:pPr>
      <w:hyperlink w:anchor="_Toc527975152" w:history="1">
        <w:r w:rsidR="00AB2031" w:rsidRPr="00695964">
          <w:rPr>
            <w:rStyle w:val="Hyperlink"/>
            <w:rFonts w:cs="Tahoma"/>
            <w:noProof/>
            <w:lang w:eastAsia="en-US"/>
          </w:rPr>
          <w:t>7.8.</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Sao lưu phục hồi</w:t>
        </w:r>
        <w:r w:rsidR="00AB2031">
          <w:rPr>
            <w:noProof/>
            <w:webHidden/>
          </w:rPr>
          <w:tab/>
        </w:r>
        <w:r w:rsidR="00AB2031">
          <w:rPr>
            <w:noProof/>
            <w:webHidden/>
          </w:rPr>
          <w:fldChar w:fldCharType="begin"/>
        </w:r>
        <w:r w:rsidR="00AB2031">
          <w:rPr>
            <w:noProof/>
            <w:webHidden/>
          </w:rPr>
          <w:instrText xml:space="preserve"> PAGEREF _Toc527975152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333A0BC8" w14:textId="45844B68" w:rsidR="00AB2031" w:rsidRDefault="00A605A6">
      <w:pPr>
        <w:pStyle w:val="TOC2"/>
        <w:rPr>
          <w:rFonts w:asciiTheme="minorHAnsi" w:eastAsiaTheme="minorEastAsia" w:hAnsiTheme="minorHAnsi" w:cstheme="minorBidi"/>
          <w:noProof/>
          <w:sz w:val="22"/>
          <w:szCs w:val="22"/>
          <w:lang w:eastAsia="en-US" w:bidi="ar-SA"/>
        </w:rPr>
      </w:pPr>
      <w:hyperlink w:anchor="_Toc527975153" w:history="1">
        <w:r w:rsidR="00AB2031" w:rsidRPr="00695964">
          <w:rPr>
            <w:rStyle w:val="Hyperlink"/>
            <w:rFonts w:cs="Tahoma"/>
            <w:noProof/>
            <w:lang w:eastAsia="en-US"/>
          </w:rPr>
          <w:t>7.9.</w:t>
        </w:r>
        <w:r w:rsidR="00AB2031">
          <w:rPr>
            <w:rFonts w:asciiTheme="minorHAnsi" w:eastAsiaTheme="minorEastAsia" w:hAnsiTheme="minorHAnsi" w:cstheme="minorBidi"/>
            <w:noProof/>
            <w:sz w:val="22"/>
            <w:szCs w:val="22"/>
            <w:lang w:eastAsia="en-US" w:bidi="ar-SA"/>
          </w:rPr>
          <w:tab/>
        </w:r>
        <w:r w:rsidR="00AB2031" w:rsidRPr="00695964">
          <w:rPr>
            <w:rStyle w:val="Hyperlink"/>
            <w:noProof/>
            <w:lang w:eastAsia="en-US"/>
          </w:rPr>
          <w:t>Chuyển đổi dữ liệu</w:t>
        </w:r>
        <w:r w:rsidR="00AB2031">
          <w:rPr>
            <w:noProof/>
            <w:webHidden/>
          </w:rPr>
          <w:tab/>
        </w:r>
        <w:r w:rsidR="00AB2031">
          <w:rPr>
            <w:noProof/>
            <w:webHidden/>
          </w:rPr>
          <w:fldChar w:fldCharType="begin"/>
        </w:r>
        <w:r w:rsidR="00AB2031">
          <w:rPr>
            <w:noProof/>
            <w:webHidden/>
          </w:rPr>
          <w:instrText xml:space="preserve"> PAGEREF _Toc527975153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54E2B6D2" w14:textId="6B3D41A4" w:rsidR="00AB2031" w:rsidRDefault="00A605A6">
      <w:pPr>
        <w:pStyle w:val="TOC1"/>
        <w:rPr>
          <w:rFonts w:asciiTheme="minorHAnsi" w:eastAsiaTheme="minorEastAsia" w:hAnsiTheme="minorHAnsi" w:cstheme="minorBidi"/>
          <w:b w:val="0"/>
          <w:bCs w:val="0"/>
          <w:caps w:val="0"/>
          <w:noProof/>
          <w:sz w:val="22"/>
          <w:szCs w:val="22"/>
          <w:lang w:eastAsia="en-US" w:bidi="ar-SA"/>
        </w:rPr>
      </w:pPr>
      <w:hyperlink w:anchor="_Toc527975154" w:history="1">
        <w:r w:rsidR="00AB2031" w:rsidRPr="00695964">
          <w:rPr>
            <w:rStyle w:val="Hyperlink"/>
            <w:noProof/>
            <w:lang w:eastAsia="en-US"/>
          </w:rPr>
          <w:t>8.</w:t>
        </w:r>
        <w:r w:rsidR="00AB2031">
          <w:rPr>
            <w:rFonts w:asciiTheme="minorHAnsi" w:eastAsiaTheme="minorEastAsia" w:hAnsiTheme="minorHAnsi" w:cstheme="minorBidi"/>
            <w:b w:val="0"/>
            <w:bCs w:val="0"/>
            <w:caps w:val="0"/>
            <w:noProof/>
            <w:sz w:val="22"/>
            <w:szCs w:val="22"/>
            <w:lang w:eastAsia="en-US" w:bidi="ar-SA"/>
          </w:rPr>
          <w:tab/>
        </w:r>
        <w:r w:rsidR="00AB2031" w:rsidRPr="00695964">
          <w:rPr>
            <w:rStyle w:val="Hyperlink"/>
            <w:noProof/>
            <w:lang w:eastAsia="en-US"/>
          </w:rPr>
          <w:t>Danh mục tài liệu liên quan</w:t>
        </w:r>
        <w:r w:rsidR="00AB2031">
          <w:rPr>
            <w:noProof/>
            <w:webHidden/>
          </w:rPr>
          <w:tab/>
        </w:r>
        <w:r w:rsidR="00AB2031">
          <w:rPr>
            <w:noProof/>
            <w:webHidden/>
          </w:rPr>
          <w:fldChar w:fldCharType="begin"/>
        </w:r>
        <w:r w:rsidR="00AB2031">
          <w:rPr>
            <w:noProof/>
            <w:webHidden/>
          </w:rPr>
          <w:instrText xml:space="preserve"> PAGEREF _Toc527975154 \h </w:instrText>
        </w:r>
        <w:r w:rsidR="00AB2031">
          <w:rPr>
            <w:noProof/>
            <w:webHidden/>
          </w:rPr>
        </w:r>
        <w:r w:rsidR="00AB2031">
          <w:rPr>
            <w:noProof/>
            <w:webHidden/>
          </w:rPr>
          <w:fldChar w:fldCharType="separate"/>
        </w:r>
        <w:r w:rsidR="00AB2031">
          <w:rPr>
            <w:noProof/>
            <w:webHidden/>
          </w:rPr>
          <w:t>5</w:t>
        </w:r>
        <w:r w:rsidR="00AB2031">
          <w:rPr>
            <w:noProof/>
            <w:webHidden/>
          </w:rPr>
          <w:fldChar w:fldCharType="end"/>
        </w:r>
      </w:hyperlink>
    </w:p>
    <w:p w14:paraId="4BA721B3" w14:textId="26B42C4C" w:rsidR="00727431" w:rsidRDefault="00030EB1" w:rsidP="005F37E7">
      <w:pPr>
        <w:pStyle w:val="TOC3"/>
      </w:pPr>
      <w:r>
        <w:rPr>
          <w:rFonts w:eastAsia="Tahoma" w:cs="Tahoma"/>
          <w:u w:val="single"/>
        </w:rPr>
        <w:fldChar w:fldCharType="end"/>
      </w:r>
      <w:r w:rsidR="00F34A9B">
        <w:t xml:space="preserve"> </w:t>
      </w:r>
      <w:r w:rsidR="00727431">
        <w:br w:type="page"/>
      </w:r>
    </w:p>
    <w:p w14:paraId="53F40F1B" w14:textId="104FEFFC" w:rsidR="00727431" w:rsidRPr="009A4C41" w:rsidRDefault="009A4C41" w:rsidP="009A4C41">
      <w:pPr>
        <w:pStyle w:val="NormalH"/>
        <w:rPr>
          <w:color w:val="951B13"/>
        </w:rPr>
      </w:pPr>
      <w:r w:rsidRPr="009A4C41">
        <w:rPr>
          <w:color w:val="951B13"/>
        </w:rPr>
        <w:lastRenderedPageBreak/>
        <w:t>Phiên bản tài liệu</w:t>
      </w:r>
    </w:p>
    <w:tbl>
      <w:tblPr>
        <w:tblStyle w:val="GridTable1Light-Accent2"/>
        <w:tblW w:w="8730" w:type="dxa"/>
        <w:tblLayout w:type="fixed"/>
        <w:tblLook w:val="00A0" w:firstRow="1" w:lastRow="0" w:firstColumn="1" w:lastColumn="0" w:noHBand="0" w:noVBand="0"/>
      </w:tblPr>
      <w:tblGrid>
        <w:gridCol w:w="1495"/>
        <w:gridCol w:w="3095"/>
        <w:gridCol w:w="1148"/>
        <w:gridCol w:w="1552"/>
        <w:gridCol w:w="1440"/>
      </w:tblGrid>
      <w:tr w:rsidR="009A4C41" w:rsidRPr="009A4C41" w14:paraId="7CC174B3" w14:textId="77777777" w:rsidTr="009A4C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95" w:type="dxa"/>
          </w:tcPr>
          <w:p w14:paraId="3207FA84" w14:textId="77777777" w:rsidR="00727431" w:rsidRPr="009A4C41" w:rsidRDefault="00727431" w:rsidP="00967197">
            <w:r w:rsidRPr="009A4C41">
              <w:t>Ngày lập</w:t>
            </w:r>
          </w:p>
        </w:tc>
        <w:tc>
          <w:tcPr>
            <w:tcW w:w="3095" w:type="dxa"/>
          </w:tcPr>
          <w:p w14:paraId="77227211"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rPr>
                <w:snapToGrid w:val="0"/>
              </w:rPr>
            </w:pPr>
            <w:r w:rsidRPr="009A4C41">
              <w:rPr>
                <w:snapToGrid w:val="0"/>
              </w:rPr>
              <w:t>Mô tả thay đổi</w:t>
            </w:r>
          </w:p>
        </w:tc>
        <w:tc>
          <w:tcPr>
            <w:tcW w:w="1148" w:type="dxa"/>
          </w:tcPr>
          <w:p w14:paraId="7F7EE764"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Phiên bản</w:t>
            </w:r>
          </w:p>
        </w:tc>
        <w:tc>
          <w:tcPr>
            <w:tcW w:w="1552" w:type="dxa"/>
          </w:tcPr>
          <w:p w14:paraId="427FD2DA"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lập</w:t>
            </w:r>
          </w:p>
        </w:tc>
        <w:tc>
          <w:tcPr>
            <w:tcW w:w="1440" w:type="dxa"/>
          </w:tcPr>
          <w:p w14:paraId="3CC8C1D9" w14:textId="77777777" w:rsidR="00727431" w:rsidRPr="009A4C41" w:rsidRDefault="00727431" w:rsidP="00967197">
            <w:pPr>
              <w:cnfStyle w:val="100000000000" w:firstRow="1" w:lastRow="0" w:firstColumn="0" w:lastColumn="0" w:oddVBand="0" w:evenVBand="0" w:oddHBand="0" w:evenHBand="0" w:firstRowFirstColumn="0" w:firstRowLastColumn="0" w:lastRowFirstColumn="0" w:lastRowLastColumn="0"/>
            </w:pPr>
            <w:r w:rsidRPr="009A4C41">
              <w:t>Người duyệt</w:t>
            </w:r>
          </w:p>
        </w:tc>
      </w:tr>
      <w:tr w:rsidR="009A4C41" w:rsidRPr="009A4C41" w14:paraId="2FA6E50C" w14:textId="77777777" w:rsidTr="009A4C41">
        <w:trPr>
          <w:trHeight w:val="495"/>
        </w:trPr>
        <w:tc>
          <w:tcPr>
            <w:cnfStyle w:val="001000000000" w:firstRow="0" w:lastRow="0" w:firstColumn="1" w:lastColumn="0" w:oddVBand="0" w:evenVBand="0" w:oddHBand="0" w:evenHBand="0" w:firstRowFirstColumn="0" w:firstRowLastColumn="0" w:lastRowFirstColumn="0" w:lastRowLastColumn="0"/>
            <w:tcW w:w="1495" w:type="dxa"/>
          </w:tcPr>
          <w:p w14:paraId="24A6F32F" w14:textId="3323FE96" w:rsidR="00727431" w:rsidRPr="009A4C41" w:rsidRDefault="00585805" w:rsidP="00967197">
            <w:r>
              <w:t>12/9/2018</w:t>
            </w:r>
          </w:p>
        </w:tc>
        <w:tc>
          <w:tcPr>
            <w:tcW w:w="3095" w:type="dxa"/>
          </w:tcPr>
          <w:p w14:paraId="33CC2B2A" w14:textId="595B4CA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Phiên bản đầu tiên</w:t>
            </w:r>
          </w:p>
        </w:tc>
        <w:tc>
          <w:tcPr>
            <w:tcW w:w="1148" w:type="dxa"/>
          </w:tcPr>
          <w:p w14:paraId="3AA0C2F9" w14:textId="0ECD667E" w:rsidR="00727431" w:rsidRPr="009A4C41" w:rsidRDefault="005F5B85" w:rsidP="00967197">
            <w:pPr>
              <w:cnfStyle w:val="000000000000" w:firstRow="0" w:lastRow="0" w:firstColumn="0" w:lastColumn="0" w:oddVBand="0" w:evenVBand="0" w:oddHBand="0" w:evenHBand="0" w:firstRowFirstColumn="0" w:firstRowLastColumn="0" w:lastRowFirstColumn="0" w:lastRowLastColumn="0"/>
            </w:pPr>
            <w:r>
              <w:t>0.4</w:t>
            </w:r>
          </w:p>
        </w:tc>
        <w:tc>
          <w:tcPr>
            <w:tcW w:w="1552" w:type="dxa"/>
          </w:tcPr>
          <w:p w14:paraId="4464A6B2" w14:textId="01542CE6"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Hữu Linh</w:t>
            </w:r>
          </w:p>
        </w:tc>
        <w:tc>
          <w:tcPr>
            <w:tcW w:w="1440" w:type="dxa"/>
          </w:tcPr>
          <w:p w14:paraId="645BC524" w14:textId="0A9FFC93" w:rsidR="00727431" w:rsidRPr="009A4C41" w:rsidRDefault="00585805" w:rsidP="00967197">
            <w:pPr>
              <w:cnfStyle w:val="000000000000" w:firstRow="0" w:lastRow="0" w:firstColumn="0" w:lastColumn="0" w:oddVBand="0" w:evenVBand="0" w:oddHBand="0" w:evenHBand="0" w:firstRowFirstColumn="0" w:firstRowLastColumn="0" w:lastRowFirstColumn="0" w:lastRowLastColumn="0"/>
            </w:pPr>
            <w:r>
              <w:t>Hải Tú</w:t>
            </w:r>
          </w:p>
        </w:tc>
      </w:tr>
      <w:tr w:rsidR="009A4C41" w:rsidRPr="009A4C41" w14:paraId="39FEF1C1"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30ADD793" w14:textId="7764479F" w:rsidR="00727431" w:rsidRPr="009A4C41" w:rsidRDefault="00727431" w:rsidP="00967197"/>
        </w:tc>
        <w:tc>
          <w:tcPr>
            <w:tcW w:w="3095" w:type="dxa"/>
          </w:tcPr>
          <w:p w14:paraId="1833F08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BA03C5F" w14:textId="2B7B786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D38D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8DAB92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5EA5D4F"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48D3D01" w14:textId="1D6F1F85" w:rsidR="00727431" w:rsidRPr="009A4C41" w:rsidRDefault="00727431" w:rsidP="00967197"/>
        </w:tc>
        <w:tc>
          <w:tcPr>
            <w:tcW w:w="3095" w:type="dxa"/>
          </w:tcPr>
          <w:p w14:paraId="3969F2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07DA07D" w14:textId="393A08E8"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E82AEF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567EB4C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487E2E70"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1B0A74D2" w14:textId="77777777" w:rsidR="00727431" w:rsidRPr="009A4C41" w:rsidRDefault="00727431" w:rsidP="00967197"/>
        </w:tc>
        <w:tc>
          <w:tcPr>
            <w:tcW w:w="3095" w:type="dxa"/>
          </w:tcPr>
          <w:p w14:paraId="7B305CF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096ACD1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14BAEAB"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F78CDD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5B920AE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2BC85D66" w14:textId="77777777" w:rsidR="00727431" w:rsidRPr="009A4C41" w:rsidRDefault="00727431" w:rsidP="00967197"/>
        </w:tc>
        <w:tc>
          <w:tcPr>
            <w:tcW w:w="3095" w:type="dxa"/>
          </w:tcPr>
          <w:p w14:paraId="40B3DC4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F179CC3"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7E5CB6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25B994E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1899197D"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0CB92779" w14:textId="77777777" w:rsidR="00727431" w:rsidRPr="009A4C41" w:rsidRDefault="00727431" w:rsidP="00967197"/>
        </w:tc>
        <w:tc>
          <w:tcPr>
            <w:tcW w:w="3095" w:type="dxa"/>
          </w:tcPr>
          <w:p w14:paraId="362C017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5141B22F"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605DA17E"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309589C"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BB1F9BC"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4738875" w14:textId="77777777" w:rsidR="00727431" w:rsidRPr="009A4C41" w:rsidRDefault="00727431" w:rsidP="00967197"/>
        </w:tc>
        <w:tc>
          <w:tcPr>
            <w:tcW w:w="3095" w:type="dxa"/>
          </w:tcPr>
          <w:p w14:paraId="1F46DC4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7C7C64BA"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B313FD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B6ACFC8"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07EDE967"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5C65F1D" w14:textId="77777777" w:rsidR="00727431" w:rsidRPr="009A4C41" w:rsidRDefault="00727431" w:rsidP="00967197"/>
        </w:tc>
        <w:tc>
          <w:tcPr>
            <w:tcW w:w="3095" w:type="dxa"/>
          </w:tcPr>
          <w:p w14:paraId="663BAFC1"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1AD25F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139CCF7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1CF4746"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6E114908" w14:textId="77777777" w:rsidTr="009A4C41">
        <w:trPr>
          <w:trHeight w:val="540"/>
        </w:trPr>
        <w:tc>
          <w:tcPr>
            <w:cnfStyle w:val="001000000000" w:firstRow="0" w:lastRow="0" w:firstColumn="1" w:lastColumn="0" w:oddVBand="0" w:evenVBand="0" w:oddHBand="0" w:evenHBand="0" w:firstRowFirstColumn="0" w:firstRowLastColumn="0" w:lastRowFirstColumn="0" w:lastRowLastColumn="0"/>
            <w:tcW w:w="1495" w:type="dxa"/>
          </w:tcPr>
          <w:p w14:paraId="4D1FC4E6" w14:textId="77777777" w:rsidR="00727431" w:rsidRPr="009A4C41" w:rsidRDefault="00727431" w:rsidP="00967197"/>
        </w:tc>
        <w:tc>
          <w:tcPr>
            <w:tcW w:w="3095" w:type="dxa"/>
          </w:tcPr>
          <w:p w14:paraId="56D18A0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3FA9215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56709E35"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39723969"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r w:rsidR="009A4C41" w:rsidRPr="009A4C41" w14:paraId="3D4096D7" w14:textId="77777777" w:rsidTr="009A4C41">
        <w:tc>
          <w:tcPr>
            <w:cnfStyle w:val="001000000000" w:firstRow="0" w:lastRow="0" w:firstColumn="1" w:lastColumn="0" w:oddVBand="0" w:evenVBand="0" w:oddHBand="0" w:evenHBand="0" w:firstRowFirstColumn="0" w:firstRowLastColumn="0" w:lastRowFirstColumn="0" w:lastRowLastColumn="0"/>
            <w:tcW w:w="1495" w:type="dxa"/>
          </w:tcPr>
          <w:p w14:paraId="282BBA95" w14:textId="77777777" w:rsidR="00727431" w:rsidRPr="009A4C41" w:rsidRDefault="00727431" w:rsidP="00967197"/>
        </w:tc>
        <w:tc>
          <w:tcPr>
            <w:tcW w:w="3095" w:type="dxa"/>
          </w:tcPr>
          <w:p w14:paraId="30A1B794"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148" w:type="dxa"/>
          </w:tcPr>
          <w:p w14:paraId="470C6D40"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552" w:type="dxa"/>
          </w:tcPr>
          <w:p w14:paraId="42C80AD7"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c>
          <w:tcPr>
            <w:tcW w:w="1440" w:type="dxa"/>
          </w:tcPr>
          <w:p w14:paraId="0F54A4BD" w14:textId="77777777" w:rsidR="00727431" w:rsidRPr="009A4C41" w:rsidRDefault="00727431" w:rsidP="00967197">
            <w:pPr>
              <w:cnfStyle w:val="000000000000" w:firstRow="0" w:lastRow="0" w:firstColumn="0" w:lastColumn="0" w:oddVBand="0" w:evenVBand="0" w:oddHBand="0" w:evenHBand="0" w:firstRowFirstColumn="0" w:firstRowLastColumn="0" w:lastRowFirstColumn="0" w:lastRowLastColumn="0"/>
            </w:pPr>
          </w:p>
        </w:tc>
      </w:tr>
    </w:tbl>
    <w:p w14:paraId="68AF8ED9" w14:textId="77777777" w:rsidR="00F34A9B" w:rsidRDefault="00F34A9B" w:rsidP="005F37E7">
      <w:pPr>
        <w:pStyle w:val="TOC3"/>
        <w:sectPr w:rsidR="00F34A9B" w:rsidSect="00DB0353">
          <w:headerReference w:type="default" r:id="rId8"/>
          <w:footerReference w:type="default" r:id="rId9"/>
          <w:footerReference w:type="first" r:id="rId10"/>
          <w:footnotePr>
            <w:pos w:val="beneathText"/>
          </w:footnotePr>
          <w:pgSz w:w="11905" w:h="16837"/>
          <w:pgMar w:top="1138" w:right="1138" w:bottom="1138" w:left="1987" w:header="720" w:footer="720" w:gutter="0"/>
          <w:pgNumType w:fmt="lowerRoman"/>
          <w:cols w:space="720"/>
          <w:titlePg/>
          <w:docGrid w:linePitch="360"/>
        </w:sectPr>
      </w:pPr>
    </w:p>
    <w:p w14:paraId="65C4AB10" w14:textId="600AE55C" w:rsidR="008410A0" w:rsidRDefault="00A62F4F" w:rsidP="008410A0">
      <w:pPr>
        <w:pStyle w:val="Heading1"/>
      </w:pPr>
      <w:bookmarkStart w:id="0" w:name="_Toc527975125"/>
      <w:r>
        <w:lastRenderedPageBreak/>
        <w:t>Giới thiệu dự án</w:t>
      </w:r>
      <w:bookmarkEnd w:id="0"/>
    </w:p>
    <w:p w14:paraId="5FC91DCB" w14:textId="19FD327F" w:rsidR="005B4538" w:rsidRDefault="00804050" w:rsidP="00587AEE">
      <w:r>
        <w:t xml:space="preserve">Phần mềm </w:t>
      </w:r>
      <w:r w:rsidR="005B4538">
        <w:t>giúp kiểm tra quá trình công tác của các kĩ sư làm việc onsite</w:t>
      </w:r>
      <w:r w:rsidR="00D47A21">
        <w:t>, phục vụ công ty CP Thi công Cơ Giới I.</w:t>
      </w:r>
    </w:p>
    <w:p w14:paraId="1E3F2DBB" w14:textId="3415DE07" w:rsidR="000A6EFA" w:rsidRDefault="000A6EFA" w:rsidP="00587AEE">
      <w:r>
        <w:t>Đối tác là một công ty xây dựng. Trong quá trình vận hành, họ nhận ra là dù kĩ sư thông báo đi công tác onsite dài ngày nhưng thực tế lại đi ít hơn kế hoạch (ví dụ đăng ký đi TP Hồ Chí Minh 2 tháng nhưng thực ra chỉ đi có 1 tháng 2 tuần, còn lại uống rượu ăn thịt chó). Việc này gây thiếu hụt nghiêm trọng ngân sách của công ty, do chi phí được cấp tỉ lệ với độ dài chuyến công tác. Vậy nên công ty muốn kiểm soát quá trình đi làm của kĩ sư</w:t>
      </w:r>
      <w:r w:rsidR="00D47A21">
        <w:t>.</w:t>
      </w:r>
    </w:p>
    <w:p w14:paraId="34724757" w14:textId="2186E889" w:rsidR="000A6EFA" w:rsidRDefault="000A6EFA" w:rsidP="00587AEE">
      <w:r>
        <w:t>Trước đây, công ty có cắt cử một nhân viên làm nhiệm vụ kiểm soát này. Nhưng nhận ra làm thủ công là cực kì không hiệu quả, việc kiểm tra chỉ mang tính chất ngẫu nhiên, không thể bao quát được số kĩ sư quá lớn lên đến hơn 100 người. Vậy nên công ty lập ra dự án, tìm giải pháp tin học liên quan đến vấn đề này</w:t>
      </w:r>
      <w:r w:rsidR="00D47A21">
        <w:t xml:space="preserve"> để có thể lịch trình hóa việc kiểm tra, đồng thời giám sát được toàn bộ các chuyến công tác một cách tuyệt đối.</w:t>
      </w:r>
    </w:p>
    <w:p w14:paraId="4DCA7EB8" w14:textId="52209265" w:rsidR="00D47A21" w:rsidRDefault="00D47A21" w:rsidP="00587AEE">
      <w:r>
        <w:t>Dự án sẽ được thực hiện bởi Công ty Giái pháp Tin học HustIdiots, do nhóm kĩ thuật nhỏ của công ty phụ trách.</w:t>
      </w:r>
    </w:p>
    <w:p w14:paraId="4F93A4AA" w14:textId="09E914AA" w:rsidR="00D47A21" w:rsidRPr="00587AEE" w:rsidRDefault="00D47A21" w:rsidP="00587AEE">
      <w:r>
        <w:t xml:space="preserve"> </w:t>
      </w:r>
    </w:p>
    <w:p w14:paraId="5E1510E8" w14:textId="23360A6C" w:rsidR="00A62F4F" w:rsidRDefault="00A62F4F" w:rsidP="00A62F4F">
      <w:pPr>
        <w:pStyle w:val="Heading1"/>
      </w:pPr>
      <w:bookmarkStart w:id="1" w:name="_Toc527975126"/>
      <w:r>
        <w:t>Các nhân sự tham gia dự án</w:t>
      </w:r>
      <w:bookmarkEnd w:id="1"/>
    </w:p>
    <w:p w14:paraId="416F62C7" w14:textId="237ADD91" w:rsidR="00587AEE" w:rsidRDefault="00587AEE" w:rsidP="00587AEE">
      <w:pPr>
        <w:pStyle w:val="Heading2"/>
      </w:pPr>
      <w:bookmarkStart w:id="2" w:name="_Toc527975127"/>
      <w:r>
        <w:t>Thông tin liên hệ phía khách hàng</w:t>
      </w:r>
      <w:bookmarkEnd w:id="2"/>
    </w:p>
    <w:p w14:paraId="3B92D80C" w14:textId="489C687D" w:rsidR="00427741" w:rsidRPr="00427741" w:rsidRDefault="00427741" w:rsidP="00427741">
      <w:r>
        <w:t>Công ty Cổ Phần Thi công Cơ Giới I – số 96 đường Phạm Hùng</w:t>
      </w:r>
    </w:p>
    <w:p w14:paraId="1AF25E24" w14:textId="607107B1" w:rsidR="0058075C" w:rsidRDefault="0058075C" w:rsidP="0058075C">
      <w:r>
        <w:t xml:space="preserve">Anh </w:t>
      </w:r>
      <w:r w:rsidR="005B4538">
        <w:t>Trịnh Lý Tuấn</w:t>
      </w:r>
      <w:r>
        <w:t xml:space="preserve">: </w:t>
      </w:r>
      <w:r w:rsidR="005B4538">
        <w:t xml:space="preserve">Phó phòng dự án công ty </w:t>
      </w:r>
    </w:p>
    <w:p w14:paraId="6B40F82D" w14:textId="77777777" w:rsidR="00D47A21" w:rsidRDefault="00D47A21" w:rsidP="0058075C"/>
    <w:p w14:paraId="0EE106C2" w14:textId="2BEB27FD" w:rsidR="00587AEE" w:rsidRDefault="00587AEE" w:rsidP="00587AEE">
      <w:pPr>
        <w:pStyle w:val="Heading2"/>
      </w:pPr>
      <w:bookmarkStart w:id="3" w:name="_Toc527975128"/>
      <w:r>
        <w:t>Thông tin liên hệ phía công ty</w:t>
      </w:r>
      <w:bookmarkEnd w:id="3"/>
    </w:p>
    <w:p w14:paraId="025AC51D" w14:textId="3E6C6BD1" w:rsidR="0058075C" w:rsidRPr="0058075C" w:rsidRDefault="00D47A21" w:rsidP="0058075C">
      <w:r>
        <w:t xml:space="preserve">Thư ký: Cô </w:t>
      </w:r>
    </w:p>
    <w:p w14:paraId="1E7F1130" w14:textId="3C0E60F1" w:rsidR="00587AEE" w:rsidRDefault="00587AEE" w:rsidP="00587AEE">
      <w:pPr>
        <w:pStyle w:val="Heading2"/>
      </w:pPr>
      <w:bookmarkStart w:id="4" w:name="_Toc527975129"/>
      <w:r>
        <w:t>Phân chia vai trò của thành viên dự án và khách hàng</w:t>
      </w:r>
      <w:bookmarkEnd w:id="4"/>
    </w:p>
    <w:p w14:paraId="0EA9C1BD" w14:textId="103F0162" w:rsidR="00A17A47" w:rsidRDefault="00A17A47" w:rsidP="00A17A47">
      <w:r>
        <w:t xml:space="preserve">Giám đốc: Hưng, tài chính, nhân sự, </w:t>
      </w:r>
      <w:r w:rsidR="00960F1C">
        <w:t>yêu càu cơ bản: đẹp, tròn, vàng</w:t>
      </w:r>
    </w:p>
    <w:p w14:paraId="5C24C552" w14:textId="6EF97293" w:rsidR="00960F1C" w:rsidRDefault="00960F1C" w:rsidP="00A17A47">
      <w:r>
        <w:t>Trung: IT, chi tiết, báo tiến đôj</w:t>
      </w:r>
    </w:p>
    <w:p w14:paraId="72AD7366" w14:textId="4E1B7214" w:rsidR="00165B2F" w:rsidRDefault="00165B2F" w:rsidP="00A17A47">
      <w:r>
        <w:t>Phiên dịch: Bích</w:t>
      </w:r>
    </w:p>
    <w:p w14:paraId="7BD07BE7" w14:textId="77777777" w:rsidR="00B0583E" w:rsidRDefault="00B0583E" w:rsidP="00A17A47"/>
    <w:p w14:paraId="17A0C0EA" w14:textId="77777777" w:rsidR="00A17A47" w:rsidRPr="00A17A47" w:rsidRDefault="00A17A47" w:rsidP="00A17A47"/>
    <w:p w14:paraId="0C81500B" w14:textId="77777777" w:rsidR="005325D6" w:rsidRPr="005325D6" w:rsidRDefault="005325D6" w:rsidP="005325D6"/>
    <w:p w14:paraId="19223475" w14:textId="1F7601BD" w:rsidR="00F16A81" w:rsidRDefault="00F16A81" w:rsidP="00F16A81">
      <w:pPr>
        <w:pStyle w:val="Heading1"/>
      </w:pPr>
      <w:bookmarkStart w:id="5" w:name="_Toc527975130"/>
      <w:r>
        <w:t>Khảo sát dự án</w:t>
      </w:r>
      <w:bookmarkEnd w:id="5"/>
    </w:p>
    <w:p w14:paraId="4EFA2D31" w14:textId="0E65D434" w:rsidR="00344D7B" w:rsidRDefault="00344D7B" w:rsidP="00A9178E">
      <w:pPr>
        <w:pStyle w:val="Heading2"/>
      </w:pPr>
      <w:bookmarkStart w:id="6" w:name="_Toc527975131"/>
      <w:r>
        <w:t>Yêu cầu khách hàng</w:t>
      </w:r>
      <w:bookmarkEnd w:id="6"/>
    </w:p>
    <w:p w14:paraId="2DEC48FC" w14:textId="77777777" w:rsidR="005006A1" w:rsidRDefault="005B4538" w:rsidP="005006A1">
      <w:pPr>
        <w:jc w:val="left"/>
      </w:pPr>
      <w:r>
        <w:t>Mong muốn một phần mềm có thể thực hiện yêu cầu: Kiểm soát được vị trí của kĩ sư trong quá trình công tác. Các kĩ sư của công ty đi thực nghiệm onsite theo chu kì hàng tháng</w:t>
      </w:r>
      <w:r w:rsidR="005006A1">
        <w:t xml:space="preserve">, cả trong nước </w:t>
      </w:r>
      <w:r w:rsidR="005006A1">
        <w:lastRenderedPageBreak/>
        <w:t>và ngoài nước.</w:t>
      </w:r>
    </w:p>
    <w:p w14:paraId="1F201210" w14:textId="23B2E65C" w:rsidR="005006A1" w:rsidRDefault="005006A1" w:rsidP="00EF6AE7">
      <w:pPr>
        <w:jc w:val="left"/>
      </w:pPr>
      <w:r>
        <w:t>Phần mềm phải có chức năng ghi lại lịch trình của người sử dụng để làm báo cáo, và sinh ra báo cáo chi tiết sau này.</w:t>
      </w:r>
    </w:p>
    <w:p w14:paraId="5AAFC4EB" w14:textId="77777777" w:rsidR="005006A1" w:rsidRPr="005B4538" w:rsidRDefault="005006A1" w:rsidP="005B4538"/>
    <w:p w14:paraId="0D2D6649" w14:textId="5DE315C2" w:rsidR="00947316" w:rsidRDefault="00947316" w:rsidP="00A9178E">
      <w:pPr>
        <w:pStyle w:val="Heading2"/>
      </w:pPr>
      <w:bookmarkStart w:id="7" w:name="_Toc527975132"/>
      <w:r>
        <w:t xml:space="preserve">Mô hình </w:t>
      </w:r>
      <w:r w:rsidR="005E6C88">
        <w:t>hoạt động</w:t>
      </w:r>
      <w:r>
        <w:t xml:space="preserve"> hiện thời</w:t>
      </w:r>
      <w:r w:rsidR="005E6C88">
        <w:t xml:space="preserve"> – nghiệp vụ</w:t>
      </w:r>
      <w:bookmarkEnd w:id="7"/>
    </w:p>
    <w:p w14:paraId="6BC68E96" w14:textId="60246CFA" w:rsidR="005006A1" w:rsidRDefault="005006A1" w:rsidP="005006A1">
      <w:r>
        <w:t>Các kĩ sư của công ty vẫn thường xuyên đi công tác, công ty có tuyển 01 nhân viên chỉ để làm công việc: Kiểm tra ngẫu nhiên các kĩ sư trong quá trình công tác bằng cách gọi skype, và thông qua khung cảnh xung quanh, các biển địa chỉ có thể hiểu được vị trí hiện tại của kĩ sư đó.</w:t>
      </w:r>
    </w:p>
    <w:p w14:paraId="70759FEA" w14:textId="41A6362B" w:rsidR="005006A1" w:rsidRDefault="005006A1" w:rsidP="005006A1">
      <w:r>
        <w:t>Rõ ràng điều này là vô cùng bất lợi, bởi việc gọi thoại kiểm tra phụ thuộc nhiều hơn về phía người nhân viên, vả lại nếu gọi vào lúc kĩ sư đang làm việc thì thực sự rất bất tiện. Hơn nữa người kiểm tra chỉ có một, nên chỉ gọi được một người vào một lúc, trong khi số kĩ sư của công ty lên đến 120 người.</w:t>
      </w:r>
    </w:p>
    <w:p w14:paraId="2078F454" w14:textId="7B251B75" w:rsidR="005006A1" w:rsidRPr="005006A1" w:rsidRDefault="005006A1" w:rsidP="005006A1">
      <w:r>
        <w:t xml:space="preserve">Việc ghi lại lịch trình kiểm tra là hoàn toàn thủ công, thực hiện bởi người nhân viên duy nhất. </w:t>
      </w:r>
    </w:p>
    <w:p w14:paraId="7188314F" w14:textId="048E8866" w:rsidR="00947316" w:rsidRDefault="00947316" w:rsidP="00A9178E">
      <w:pPr>
        <w:pStyle w:val="Heading2"/>
      </w:pPr>
      <w:bookmarkStart w:id="8" w:name="_Toc527975133"/>
      <w:r>
        <w:t>Mô hình hoạt động dự kiến sau khi áp dụng sản phẩm mới</w:t>
      </w:r>
      <w:bookmarkEnd w:id="8"/>
    </w:p>
    <w:p w14:paraId="524BA30E" w14:textId="69980C3E" w:rsidR="00EF6AE7" w:rsidRDefault="00EF6AE7" w:rsidP="00BA01C8">
      <w:r>
        <w:t xml:space="preserve">Vai trò của người nhân viên phụ trách kiểm tra giám sát sẽ </w:t>
      </w:r>
      <w:r w:rsidR="00BD7A93">
        <w:t>đơn giản hơn. Chỉ việc đăng kí công tác cho kĩ sư và xác nhận khi quá trình kết thúc.</w:t>
      </w:r>
    </w:p>
    <w:p w14:paraId="299B71BB" w14:textId="15F8D43A" w:rsidR="00EF6AE7" w:rsidRDefault="00EF6AE7" w:rsidP="00BA01C8">
      <w:r>
        <w:t>Hệ thống sẽ bao gồm phần mềm tích hợp cho smartphone, cài đặt vào chính điện thoại của các kĩ sư công ty.</w:t>
      </w:r>
    </w:p>
    <w:p w14:paraId="6B136940" w14:textId="2292E453" w:rsidR="00BA01C8" w:rsidRDefault="00BA01C8" w:rsidP="00BA01C8">
      <w:r>
        <w:t>Toàn bộ hoạt động thông báo, xác nhận địa điểm hàng ngày sẽ</w:t>
      </w:r>
      <w:r w:rsidR="00EF6AE7">
        <w:t xml:space="preserve"> do phía </w:t>
      </w:r>
      <w:r>
        <w:t>kĩ sư trong quá trình công tác thực hiệ</w:t>
      </w:r>
      <w:r w:rsidR="007D0CA9">
        <w:t xml:space="preserve">n. </w:t>
      </w:r>
      <w:r>
        <w:t xml:space="preserve">Mỗi ngày </w:t>
      </w:r>
      <w:r w:rsidR="00EF6AE7">
        <w:t>0</w:t>
      </w:r>
      <w:r>
        <w:t xml:space="preserve">2 lần vào sáng và giờ tan tầm, kĩ sư sẽ phải chụp 01 tấm ảnh có mặt mình trong khung cảnh thể hiện rằng mình đang có mặt ở địa điểm mong muốn (công trường, công ti đối tác …) </w:t>
      </w:r>
      <w:r w:rsidR="00EF6AE7">
        <w:t>để submit cho app. Đồng thời, p</w:t>
      </w:r>
      <w:r>
        <w:t xml:space="preserve">hần mềm sẽ </w:t>
      </w:r>
      <w:r w:rsidR="00EF6AE7">
        <w:t xml:space="preserve">liên tục </w:t>
      </w:r>
      <w:r>
        <w:t xml:space="preserve">ghi lại địa điểm của người sử dụng </w:t>
      </w:r>
      <w:r w:rsidR="00EF6AE7">
        <w:t>thông qua</w:t>
      </w:r>
      <w:r>
        <w:t xml:space="preserve"> GPS theo thời gian thực, lưu </w:t>
      </w:r>
      <w:r w:rsidR="00EF6AE7">
        <w:t xml:space="preserve">lại </w:t>
      </w:r>
      <w:r>
        <w:t xml:space="preserve">tất cả </w:t>
      </w:r>
      <w:r w:rsidR="00EF6AE7">
        <w:t xml:space="preserve">lịch trình </w:t>
      </w:r>
      <w:r>
        <w:t xml:space="preserve">vào database. </w:t>
      </w:r>
    </w:p>
    <w:p w14:paraId="2AB1693C" w14:textId="01DD9FC5" w:rsidR="00EF6AE7" w:rsidRDefault="00EF6AE7" w:rsidP="00BA01C8">
      <w:r>
        <w:t>Sau khi kĩ sư kết thúc quá trình công tác, người quản lý có thể chọn để sinh ra báo cáo toàn bộ quá trình công tác của kĩ sư một cách đầy đủ.</w:t>
      </w:r>
    </w:p>
    <w:p w14:paraId="2E46FA18" w14:textId="77777777" w:rsidR="00EF6AE7" w:rsidRPr="00BA01C8" w:rsidRDefault="00EF6AE7" w:rsidP="00BA01C8"/>
    <w:p w14:paraId="1118375C" w14:textId="4FE1394D" w:rsidR="00F3362F" w:rsidRDefault="00F3362F" w:rsidP="00A9178E">
      <w:pPr>
        <w:pStyle w:val="Heading2"/>
      </w:pPr>
      <w:bookmarkStart w:id="9" w:name="_Toc527975134"/>
      <w:r>
        <w:t>Phân tích ưu điểm/nhược điểm/lợi ích khách hàng</w:t>
      </w:r>
      <w:bookmarkEnd w:id="9"/>
    </w:p>
    <w:p w14:paraId="5CB876FB" w14:textId="77777777" w:rsidR="00EF6AE7" w:rsidRDefault="00EF6AE7" w:rsidP="00EF6AE7">
      <w:r>
        <w:t xml:space="preserve">Ưu điểm: </w:t>
      </w:r>
    </w:p>
    <w:p w14:paraId="0E6012D2" w14:textId="41767B15" w:rsidR="00EF6AE7" w:rsidRDefault="00EF6AE7" w:rsidP="00EF6AE7">
      <w:pPr>
        <w:pStyle w:val="ListParagraph"/>
        <w:numPr>
          <w:ilvl w:val="0"/>
          <w:numId w:val="34"/>
        </w:numPr>
      </w:pPr>
      <w:r>
        <w:t>Toàn bộ hoạt động lên lịch kiểm tra hàng ngày sẽ được tự động hóa do phần mềm đảm nhiệm, người quản lý không cần phải quan tâm.</w:t>
      </w:r>
    </w:p>
    <w:p w14:paraId="795CBE80" w14:textId="501A8341" w:rsidR="00EF6AE7" w:rsidRDefault="00EF6AE7" w:rsidP="00EF6AE7">
      <w:pPr>
        <w:pStyle w:val="ListParagraph"/>
        <w:numPr>
          <w:ilvl w:val="0"/>
          <w:numId w:val="34"/>
        </w:numPr>
      </w:pPr>
      <w:r>
        <w:t>Quá trình giám sát với độ chính xác cao, qua 2 quy trình là định vị GPS và hình ảnh xác thực.</w:t>
      </w:r>
    </w:p>
    <w:p w14:paraId="18B15D43" w14:textId="02FCB608" w:rsidR="00EF6AE7" w:rsidRDefault="00EF6AE7" w:rsidP="00EF6AE7">
      <w:r>
        <w:t xml:space="preserve">Nhược điểm: </w:t>
      </w:r>
    </w:p>
    <w:p w14:paraId="33DFF339" w14:textId="2FC9288B" w:rsidR="00EF6AE7" w:rsidRDefault="00EF6AE7" w:rsidP="00EF6AE7">
      <w:pPr>
        <w:pStyle w:val="ListParagraph"/>
        <w:numPr>
          <w:ilvl w:val="0"/>
          <w:numId w:val="35"/>
        </w:numPr>
      </w:pPr>
      <w:r>
        <w:t xml:space="preserve">Do phần mềm tích hợp là mobile app nên khá khó triển khai, rất có thể không phù hợp với một số </w:t>
      </w:r>
      <w:r w:rsidR="00574BAD">
        <w:t xml:space="preserve">ít </w:t>
      </w:r>
      <w:r>
        <w:t>loại máy của kĩ sư</w:t>
      </w:r>
      <w:r w:rsidR="00574BAD">
        <w:t>.</w:t>
      </w:r>
    </w:p>
    <w:p w14:paraId="550D81B3" w14:textId="5325185D" w:rsidR="00EF6AE7" w:rsidRDefault="00EF6AE7" w:rsidP="00EF6AE7">
      <w:r>
        <w:t>Lợi ích khách hàng:</w:t>
      </w:r>
    </w:p>
    <w:p w14:paraId="512486A5" w14:textId="080811AE" w:rsidR="00574BAD" w:rsidRDefault="00574BAD" w:rsidP="00574BAD">
      <w:pPr>
        <w:pStyle w:val="ListParagraph"/>
        <w:numPr>
          <w:ilvl w:val="0"/>
          <w:numId w:val="35"/>
        </w:numPr>
      </w:pPr>
      <w:r>
        <w:t>Tiết kiệm được thời gian nghiệp vụ của cả kĩ sư và phía quản lý.</w:t>
      </w:r>
    </w:p>
    <w:p w14:paraId="19AB0A8C" w14:textId="389B0419" w:rsidR="00574BAD" w:rsidRDefault="00574BAD" w:rsidP="00574BAD">
      <w:pPr>
        <w:pStyle w:val="ListParagraph"/>
        <w:numPr>
          <w:ilvl w:val="0"/>
          <w:numId w:val="35"/>
        </w:numPr>
      </w:pPr>
      <w:r>
        <w:t>Lịch kiểm tra được tự động hóa, đem lại sự dễ chịu cho người dùng, tạo thói quen tốt.</w:t>
      </w:r>
    </w:p>
    <w:p w14:paraId="2DF8FC4A" w14:textId="730E38A4" w:rsidR="00574BAD" w:rsidRPr="00EF6AE7" w:rsidRDefault="00574BAD" w:rsidP="00574BAD">
      <w:pPr>
        <w:pStyle w:val="ListParagraph"/>
        <w:numPr>
          <w:ilvl w:val="0"/>
          <w:numId w:val="35"/>
        </w:numPr>
      </w:pPr>
      <w:r>
        <w:t xml:space="preserve">Phần mềm có độ chính xác cao, kĩ sư khó đánh bài chuồn, tránh gây thất thoát cho công ty, </w:t>
      </w:r>
      <w:r>
        <w:lastRenderedPageBreak/>
        <w:t>bảo đảm năng suất làm việc.</w:t>
      </w:r>
    </w:p>
    <w:p w14:paraId="201D3D5C" w14:textId="30908221" w:rsidR="00E31DB9" w:rsidRDefault="00E31DB9" w:rsidP="00F16A81">
      <w:pPr>
        <w:pStyle w:val="Heading1"/>
      </w:pPr>
      <w:bookmarkStart w:id="10" w:name="_Toc527975135"/>
      <w:r>
        <w:t>Ước lượng</w:t>
      </w:r>
      <w:bookmarkEnd w:id="10"/>
    </w:p>
    <w:p w14:paraId="0EFE5790" w14:textId="0AF58AE5" w:rsidR="008B715F" w:rsidRPr="008B715F" w:rsidRDefault="00464FA9" w:rsidP="008B715F">
      <w:pPr>
        <w:pStyle w:val="Heading2"/>
      </w:pPr>
      <w:bookmarkStart w:id="11" w:name="_Toc527975136"/>
      <w:r>
        <w:t>Ước lượng tính năng</w:t>
      </w:r>
      <w:bookmarkEnd w:id="11"/>
    </w:p>
    <w:p w14:paraId="53168488" w14:textId="179C5CDD" w:rsidR="00007895" w:rsidRDefault="00007895" w:rsidP="00007895">
      <w:r>
        <w:t>Hệ thống sẽ có các tính năng sau:</w:t>
      </w:r>
    </w:p>
    <w:p w14:paraId="21A5AE92" w14:textId="5DC2E10F" w:rsidR="00007895" w:rsidRDefault="00007895" w:rsidP="00007895">
      <w:pPr>
        <w:pStyle w:val="ListParagraph"/>
        <w:numPr>
          <w:ilvl w:val="0"/>
          <w:numId w:val="36"/>
        </w:numPr>
      </w:pPr>
      <w:r>
        <w:t>Đăng ký lịch công tác cho kĩ sư, gắn liền với SĐT. Phần mềm tích hợp trên smartphone sẽ xác định xem có đúng đang chạy trên máy với SĐT đó hay không.</w:t>
      </w:r>
    </w:p>
    <w:p w14:paraId="1840F11E" w14:textId="779A6C13" w:rsidR="00007895" w:rsidRDefault="00007895" w:rsidP="00007895">
      <w:pPr>
        <w:pStyle w:val="ListParagraph"/>
        <w:numPr>
          <w:ilvl w:val="0"/>
          <w:numId w:val="36"/>
        </w:numPr>
      </w:pPr>
      <w:r>
        <w:t xml:space="preserve">Sau khi đăng kí lịch công tác xong, đặt ngày bắt đầu. Từ đó mỗi ngày 2 lần phần mềm sẽ thông báo nhắc user chụp ảnh để submit, đồng thời ghi lại lịch trình </w:t>
      </w:r>
      <w:r w:rsidR="00BD7A93">
        <w:t>hàng ngày vào CSDL</w:t>
      </w:r>
    </w:p>
    <w:p w14:paraId="7A310DC2" w14:textId="73EEE990" w:rsidR="00BD7A93" w:rsidRDefault="007D0CA9" w:rsidP="00007895">
      <w:pPr>
        <w:pStyle w:val="ListParagraph"/>
        <w:numPr>
          <w:ilvl w:val="0"/>
          <w:numId w:val="36"/>
        </w:numPr>
      </w:pPr>
      <w:r>
        <w:t xml:space="preserve">Quá trình giám sát của phần mềm tích hợp sẽ kết thúc khi người quản lý xác nhận trên hệ thống </w:t>
      </w:r>
    </w:p>
    <w:p w14:paraId="2F833F49" w14:textId="22C6F498" w:rsidR="007D0CA9" w:rsidRPr="00007895" w:rsidRDefault="007D0CA9" w:rsidP="00007895">
      <w:pPr>
        <w:pStyle w:val="ListParagraph"/>
        <w:numPr>
          <w:ilvl w:val="0"/>
          <w:numId w:val="36"/>
        </w:numPr>
      </w:pPr>
      <w:r>
        <w:t>In báo cáo giám sát lịch trình theo từng ngày, gồm ảnh và biểu đồ GPS tương ứng.</w:t>
      </w:r>
    </w:p>
    <w:p w14:paraId="2E23685D" w14:textId="124E916A" w:rsidR="002814C8" w:rsidRDefault="00464FA9" w:rsidP="00E31DB9">
      <w:pPr>
        <w:pStyle w:val="Heading2"/>
      </w:pPr>
      <w:bookmarkStart w:id="12" w:name="_Toc527975137"/>
      <w:r>
        <w:t>Ước lượng cách tích hợp hệ thống</w:t>
      </w:r>
      <w:bookmarkEnd w:id="12"/>
    </w:p>
    <w:p w14:paraId="5792CB34" w14:textId="402546DD" w:rsidR="00013E41" w:rsidRDefault="008B715F" w:rsidP="008B715F">
      <w:r>
        <w:t>Hệ thống gồm 02 phần chính: Một trang web làm nhiệm vụ quản lý, và 1 phần mềm tích hợp trên smartphone để cài đặt trên máy của mỗi kĩ sư.</w:t>
      </w:r>
    </w:p>
    <w:p w14:paraId="711C6440" w14:textId="77777777" w:rsidR="00370D40" w:rsidRPr="008B715F" w:rsidRDefault="00370D40" w:rsidP="008B715F"/>
    <w:p w14:paraId="7CB60D16" w14:textId="6C905863" w:rsidR="002814C8" w:rsidRDefault="002814C8" w:rsidP="00E31DB9">
      <w:pPr>
        <w:pStyle w:val="Heading2"/>
      </w:pPr>
      <w:bookmarkStart w:id="13" w:name="_Toc527975138"/>
      <w:r>
        <w:t>Ước lượng thời gian</w:t>
      </w:r>
      <w:bookmarkEnd w:id="13"/>
    </w:p>
    <w:p w14:paraId="789BBB6F" w14:textId="2FE79A9A" w:rsidR="00AF7554" w:rsidRDefault="00AF7554" w:rsidP="00AF7554">
      <w:r>
        <w:t>Thời gian triển khai dự tính: 03 tháng</w:t>
      </w:r>
      <w:bookmarkStart w:id="14" w:name="_GoBack"/>
      <w:bookmarkEnd w:id="14"/>
    </w:p>
    <w:p w14:paraId="6322E015" w14:textId="77777777" w:rsidR="00AF7554" w:rsidRPr="00AF7554" w:rsidRDefault="00AF7554" w:rsidP="00AF7554"/>
    <w:p w14:paraId="480ADFF8" w14:textId="67FA3E45" w:rsidR="00F930E7" w:rsidRDefault="002814C8" w:rsidP="00E31DB9">
      <w:pPr>
        <w:pStyle w:val="Heading2"/>
      </w:pPr>
      <w:bookmarkStart w:id="15" w:name="_Toc527975139"/>
      <w:r>
        <w:t>Ước lượng rủi ro</w:t>
      </w:r>
      <w:bookmarkEnd w:id="15"/>
    </w:p>
    <w:p w14:paraId="0633C9CB" w14:textId="0E8E3595" w:rsidR="00AF7554" w:rsidRDefault="00AF7554" w:rsidP="00AF7554">
      <w:r>
        <w:t>Các rủi ro có thể xảy ra:</w:t>
      </w:r>
    </w:p>
    <w:tbl>
      <w:tblPr>
        <w:tblStyle w:val="TableGrid"/>
        <w:tblW w:w="9518" w:type="dxa"/>
        <w:tblLook w:val="04A0" w:firstRow="1" w:lastRow="0" w:firstColumn="1" w:lastColumn="0" w:noHBand="0" w:noVBand="1"/>
      </w:tblPr>
      <w:tblGrid>
        <w:gridCol w:w="796"/>
        <w:gridCol w:w="1602"/>
        <w:gridCol w:w="2670"/>
        <w:gridCol w:w="1246"/>
        <w:gridCol w:w="3204"/>
      </w:tblGrid>
      <w:tr w:rsidR="00AF7554" w14:paraId="79A1CEC0" w14:textId="77777777" w:rsidTr="00DD1888">
        <w:trPr>
          <w:trHeight w:val="1077"/>
        </w:trPr>
        <w:tc>
          <w:tcPr>
            <w:tcW w:w="796" w:type="dxa"/>
          </w:tcPr>
          <w:p w14:paraId="65FD68E8" w14:textId="10D9BE00" w:rsidR="00AF7554" w:rsidRDefault="00AF7554" w:rsidP="00AF7554">
            <w:pPr>
              <w:jc w:val="center"/>
            </w:pPr>
            <w:r>
              <w:t>Thứ tự</w:t>
            </w:r>
          </w:p>
        </w:tc>
        <w:tc>
          <w:tcPr>
            <w:tcW w:w="1602" w:type="dxa"/>
          </w:tcPr>
          <w:p w14:paraId="45AE7C00" w14:textId="2B485F63" w:rsidR="00AF7554" w:rsidRDefault="00AF7554" w:rsidP="00AF7554">
            <w:pPr>
              <w:jc w:val="center"/>
            </w:pPr>
            <w:r>
              <w:t>Tên</w:t>
            </w:r>
          </w:p>
        </w:tc>
        <w:tc>
          <w:tcPr>
            <w:tcW w:w="2670" w:type="dxa"/>
          </w:tcPr>
          <w:p w14:paraId="51D7DF2B" w14:textId="033F384D" w:rsidR="00AF7554" w:rsidRDefault="00AF7554" w:rsidP="00AF7554">
            <w:pPr>
              <w:jc w:val="center"/>
            </w:pPr>
            <w:r>
              <w:t>Mô tả</w:t>
            </w:r>
          </w:p>
        </w:tc>
        <w:tc>
          <w:tcPr>
            <w:tcW w:w="1246" w:type="dxa"/>
          </w:tcPr>
          <w:p w14:paraId="662A49E4" w14:textId="77777777" w:rsidR="00AF7554" w:rsidRDefault="00AF7554" w:rsidP="00AF7554">
            <w:pPr>
              <w:jc w:val="center"/>
            </w:pPr>
            <w:r>
              <w:t>Mức độ ảnh hưởng</w:t>
            </w:r>
          </w:p>
          <w:p w14:paraId="61996649" w14:textId="16783FF1" w:rsidR="00AF7554" w:rsidRDefault="00AF7554" w:rsidP="00AF7554">
            <w:pPr>
              <w:jc w:val="center"/>
            </w:pPr>
            <w:r>
              <w:t>(1-5)</w:t>
            </w:r>
          </w:p>
        </w:tc>
        <w:tc>
          <w:tcPr>
            <w:tcW w:w="3204" w:type="dxa"/>
          </w:tcPr>
          <w:p w14:paraId="54F5ED6A" w14:textId="31CF94F3" w:rsidR="00AF7554" w:rsidRDefault="00AF7554" w:rsidP="00AF7554">
            <w:pPr>
              <w:jc w:val="center"/>
            </w:pPr>
            <w:r>
              <w:t>Hướng giải quyết</w:t>
            </w:r>
          </w:p>
        </w:tc>
      </w:tr>
      <w:tr w:rsidR="00AF7554" w14:paraId="0B55CF16" w14:textId="77777777" w:rsidTr="00DD1888">
        <w:trPr>
          <w:trHeight w:val="1244"/>
        </w:trPr>
        <w:tc>
          <w:tcPr>
            <w:tcW w:w="796" w:type="dxa"/>
          </w:tcPr>
          <w:p w14:paraId="4F859462" w14:textId="03920F04" w:rsidR="00AF7554" w:rsidRDefault="00AF7554" w:rsidP="00AF7554">
            <w:pPr>
              <w:jc w:val="center"/>
            </w:pPr>
            <w:r>
              <w:t>1</w:t>
            </w:r>
          </w:p>
        </w:tc>
        <w:tc>
          <w:tcPr>
            <w:tcW w:w="1602" w:type="dxa"/>
          </w:tcPr>
          <w:p w14:paraId="529A5E86" w14:textId="0FFB539A" w:rsidR="00AF7554" w:rsidRDefault="00AF7554" w:rsidP="00AF7554">
            <w:pPr>
              <w:jc w:val="center"/>
            </w:pPr>
            <w:r>
              <w:t>Không thể tích hợp</w:t>
            </w:r>
          </w:p>
        </w:tc>
        <w:tc>
          <w:tcPr>
            <w:tcW w:w="2670" w:type="dxa"/>
          </w:tcPr>
          <w:p w14:paraId="07291C3D" w14:textId="67BDCEA3" w:rsidR="00AF7554" w:rsidRDefault="00AF7554" w:rsidP="00AF7554">
            <w:pPr>
              <w:jc w:val="center"/>
            </w:pPr>
            <w:r>
              <w:t>Phần mềm tích hợp không phù hợp với smartphone của kĩ sư</w:t>
            </w:r>
          </w:p>
        </w:tc>
        <w:tc>
          <w:tcPr>
            <w:tcW w:w="1246" w:type="dxa"/>
          </w:tcPr>
          <w:p w14:paraId="4F2D16AB" w14:textId="282F1189" w:rsidR="00AF7554" w:rsidRDefault="00AF7554" w:rsidP="00AF7554">
            <w:pPr>
              <w:jc w:val="center"/>
            </w:pPr>
            <w:r>
              <w:t>5</w:t>
            </w:r>
          </w:p>
        </w:tc>
        <w:tc>
          <w:tcPr>
            <w:tcW w:w="3204" w:type="dxa"/>
          </w:tcPr>
          <w:p w14:paraId="0FCB750B" w14:textId="4ED99B32" w:rsidR="00AF7554" w:rsidRDefault="00AF7554" w:rsidP="00AF7554">
            <w:pPr>
              <w:jc w:val="center"/>
            </w:pPr>
            <w:r>
              <w:t>Làm ra các phần mềm thích ứng với android, IOS và WindowsPhone (riêng biệt nếu cần)</w:t>
            </w:r>
          </w:p>
        </w:tc>
      </w:tr>
      <w:tr w:rsidR="00AF7554" w14:paraId="68015F15" w14:textId="77777777" w:rsidTr="00DD1888">
        <w:trPr>
          <w:trHeight w:val="683"/>
        </w:trPr>
        <w:tc>
          <w:tcPr>
            <w:tcW w:w="796" w:type="dxa"/>
          </w:tcPr>
          <w:p w14:paraId="75F63949" w14:textId="1556ACAD" w:rsidR="00AF7554" w:rsidRDefault="00AF7554" w:rsidP="00AF7554">
            <w:pPr>
              <w:jc w:val="center"/>
            </w:pPr>
            <w:r>
              <w:t>2</w:t>
            </w:r>
          </w:p>
        </w:tc>
        <w:tc>
          <w:tcPr>
            <w:tcW w:w="1602" w:type="dxa"/>
          </w:tcPr>
          <w:p w14:paraId="02008B80" w14:textId="537DD4C4" w:rsidR="00AF7554" w:rsidRDefault="006738E4" w:rsidP="00AF7554">
            <w:pPr>
              <w:jc w:val="center"/>
            </w:pPr>
            <w:r>
              <w:t>Chậm tiến độ</w:t>
            </w:r>
          </w:p>
        </w:tc>
        <w:tc>
          <w:tcPr>
            <w:tcW w:w="2670" w:type="dxa"/>
          </w:tcPr>
          <w:p w14:paraId="69F46937" w14:textId="3D80FBAD" w:rsidR="00AF7554" w:rsidRDefault="006738E4" w:rsidP="00AF7554">
            <w:pPr>
              <w:jc w:val="center"/>
            </w:pPr>
            <w:r>
              <w:t>Chậm tiến độ do phát sinh vấn đề nghiệp vụ</w:t>
            </w:r>
          </w:p>
        </w:tc>
        <w:tc>
          <w:tcPr>
            <w:tcW w:w="1246" w:type="dxa"/>
          </w:tcPr>
          <w:p w14:paraId="60755A44" w14:textId="1843EF8C" w:rsidR="00AF7554" w:rsidRDefault="006738E4" w:rsidP="00AF7554">
            <w:pPr>
              <w:jc w:val="center"/>
            </w:pPr>
            <w:r>
              <w:t>3</w:t>
            </w:r>
          </w:p>
        </w:tc>
        <w:tc>
          <w:tcPr>
            <w:tcW w:w="3204" w:type="dxa"/>
          </w:tcPr>
          <w:p w14:paraId="1114DA24" w14:textId="560815E4" w:rsidR="00AF7554" w:rsidRDefault="006738E4" w:rsidP="00AF7554">
            <w:pPr>
              <w:jc w:val="center"/>
            </w:pPr>
            <w:r>
              <w:t>Khảo sát quy trình nghiệp vụ của khách hàng thật kỹ càng</w:t>
            </w:r>
          </w:p>
        </w:tc>
      </w:tr>
      <w:tr w:rsidR="00AF7554" w14:paraId="00827171" w14:textId="77777777" w:rsidTr="00DD1888">
        <w:trPr>
          <w:trHeight w:val="956"/>
        </w:trPr>
        <w:tc>
          <w:tcPr>
            <w:tcW w:w="796" w:type="dxa"/>
          </w:tcPr>
          <w:p w14:paraId="17A997D3" w14:textId="392B205F" w:rsidR="00AF7554" w:rsidRDefault="00AF7554" w:rsidP="00AF7554">
            <w:pPr>
              <w:jc w:val="center"/>
            </w:pPr>
            <w:r>
              <w:t>3</w:t>
            </w:r>
          </w:p>
        </w:tc>
        <w:tc>
          <w:tcPr>
            <w:tcW w:w="1602" w:type="dxa"/>
          </w:tcPr>
          <w:p w14:paraId="60324268" w14:textId="5B49AF22" w:rsidR="00AF7554" w:rsidRDefault="006738E4" w:rsidP="00AF7554">
            <w:pPr>
              <w:jc w:val="center"/>
            </w:pPr>
            <w:r>
              <w:t>Kĩ sư lừa</w:t>
            </w:r>
          </w:p>
        </w:tc>
        <w:tc>
          <w:tcPr>
            <w:tcW w:w="2670" w:type="dxa"/>
          </w:tcPr>
          <w:p w14:paraId="032A77F0" w14:textId="19275E3B" w:rsidR="00AF7554" w:rsidRDefault="006738E4" w:rsidP="00AF7554">
            <w:pPr>
              <w:jc w:val="center"/>
            </w:pPr>
            <w:r>
              <w:t>Ảnh do kĩ sư chụp là ảnh đã qua chỉnh sửa</w:t>
            </w:r>
          </w:p>
        </w:tc>
        <w:tc>
          <w:tcPr>
            <w:tcW w:w="1246" w:type="dxa"/>
          </w:tcPr>
          <w:p w14:paraId="0F47D1BC" w14:textId="1656CE6F" w:rsidR="00AF7554" w:rsidRDefault="006738E4" w:rsidP="00AF7554">
            <w:pPr>
              <w:jc w:val="center"/>
            </w:pPr>
            <w:r>
              <w:t>3</w:t>
            </w:r>
          </w:p>
        </w:tc>
        <w:tc>
          <w:tcPr>
            <w:tcW w:w="3204" w:type="dxa"/>
          </w:tcPr>
          <w:p w14:paraId="5145DED5" w14:textId="338FFF26" w:rsidR="00AF7554" w:rsidRDefault="006738E4" w:rsidP="00AF7554">
            <w:pPr>
              <w:jc w:val="center"/>
            </w:pPr>
            <w:r>
              <w:t>Tích hợp chức năng phát hiện ảnh đã qua chỉnh sửa, yêu cầu chụp lại</w:t>
            </w:r>
          </w:p>
        </w:tc>
      </w:tr>
      <w:tr w:rsidR="00AF7554" w14:paraId="5CE499AD" w14:textId="77777777" w:rsidTr="00DD1888">
        <w:trPr>
          <w:trHeight w:val="956"/>
        </w:trPr>
        <w:tc>
          <w:tcPr>
            <w:tcW w:w="796" w:type="dxa"/>
          </w:tcPr>
          <w:p w14:paraId="2746AA49" w14:textId="4685A6D7" w:rsidR="00AF7554" w:rsidRDefault="00AF7554" w:rsidP="00AF7554">
            <w:pPr>
              <w:jc w:val="center"/>
            </w:pPr>
            <w:r>
              <w:t>4</w:t>
            </w:r>
          </w:p>
        </w:tc>
        <w:tc>
          <w:tcPr>
            <w:tcW w:w="1602" w:type="dxa"/>
          </w:tcPr>
          <w:p w14:paraId="5CFF68C4" w14:textId="0B33202F" w:rsidR="00AF7554" w:rsidRDefault="00013E41" w:rsidP="00AF7554">
            <w:pPr>
              <w:jc w:val="center"/>
            </w:pPr>
            <w:r>
              <w:t>Thiếu chi phí triển khai</w:t>
            </w:r>
          </w:p>
        </w:tc>
        <w:tc>
          <w:tcPr>
            <w:tcW w:w="2670" w:type="dxa"/>
          </w:tcPr>
          <w:p w14:paraId="4D632006" w14:textId="10871498" w:rsidR="00AF7554" w:rsidRDefault="00013E41" w:rsidP="00AF7554">
            <w:pPr>
              <w:jc w:val="center"/>
            </w:pPr>
            <w:r>
              <w:t>Thiếu hụt chi phí do quá trình kiểm thử, cài đặt triển khai, bảo hành kéo dài …</w:t>
            </w:r>
          </w:p>
        </w:tc>
        <w:tc>
          <w:tcPr>
            <w:tcW w:w="1246" w:type="dxa"/>
          </w:tcPr>
          <w:p w14:paraId="6ED06F3A" w14:textId="292DC284" w:rsidR="00AF7554" w:rsidRDefault="00013E41" w:rsidP="00AF7554">
            <w:pPr>
              <w:jc w:val="center"/>
            </w:pPr>
            <w:r>
              <w:t>4</w:t>
            </w:r>
          </w:p>
        </w:tc>
        <w:tc>
          <w:tcPr>
            <w:tcW w:w="3204" w:type="dxa"/>
          </w:tcPr>
          <w:p w14:paraId="4D47F73C" w14:textId="31553ECC" w:rsidR="00AF7554" w:rsidRDefault="00013E41" w:rsidP="00AF7554">
            <w:pPr>
              <w:jc w:val="center"/>
            </w:pPr>
            <w:r>
              <w:t>Ước tính them một khoản phí dự trù (không ghi vào hợp đồng)</w:t>
            </w:r>
          </w:p>
        </w:tc>
      </w:tr>
      <w:tr w:rsidR="00DD1888" w14:paraId="6852881C" w14:textId="77777777" w:rsidTr="00DD1888">
        <w:trPr>
          <w:trHeight w:val="956"/>
        </w:trPr>
        <w:tc>
          <w:tcPr>
            <w:tcW w:w="796" w:type="dxa"/>
          </w:tcPr>
          <w:p w14:paraId="67F8DD43" w14:textId="5F8B3B45" w:rsidR="00DD1888" w:rsidRDefault="00DD1888" w:rsidP="00AF7554">
            <w:pPr>
              <w:jc w:val="center"/>
            </w:pPr>
            <w:r>
              <w:lastRenderedPageBreak/>
              <w:t>5</w:t>
            </w:r>
          </w:p>
        </w:tc>
        <w:tc>
          <w:tcPr>
            <w:tcW w:w="1602" w:type="dxa"/>
          </w:tcPr>
          <w:p w14:paraId="514D4B00" w14:textId="6A50F460" w:rsidR="00DD1888" w:rsidRDefault="00DD1888" w:rsidP="00AF7554">
            <w:pPr>
              <w:jc w:val="center"/>
            </w:pPr>
            <w:r>
              <w:t>Thiếu nhân sự</w:t>
            </w:r>
          </w:p>
        </w:tc>
        <w:tc>
          <w:tcPr>
            <w:tcW w:w="2670" w:type="dxa"/>
          </w:tcPr>
          <w:p w14:paraId="1D431BEA" w14:textId="21371BFC" w:rsidR="00DD1888" w:rsidRDefault="00DD1888" w:rsidP="00AF7554">
            <w:pPr>
              <w:jc w:val="center"/>
            </w:pPr>
            <w:r>
              <w:t>Ai đó trong nhóm có việc đột xuất phải nghỉ, gây chậm dự án</w:t>
            </w:r>
          </w:p>
        </w:tc>
        <w:tc>
          <w:tcPr>
            <w:tcW w:w="1246" w:type="dxa"/>
          </w:tcPr>
          <w:p w14:paraId="32929C7A" w14:textId="71F5033F" w:rsidR="00DD1888" w:rsidRDefault="00DD1888" w:rsidP="00AF7554">
            <w:pPr>
              <w:jc w:val="center"/>
            </w:pPr>
            <w:r>
              <w:t>2</w:t>
            </w:r>
          </w:p>
        </w:tc>
        <w:tc>
          <w:tcPr>
            <w:tcW w:w="3204" w:type="dxa"/>
          </w:tcPr>
          <w:p w14:paraId="3D89BE33" w14:textId="77777777" w:rsidR="00DD1888" w:rsidRDefault="00DD1888" w:rsidP="00AF7554">
            <w:pPr>
              <w:jc w:val="center"/>
            </w:pPr>
          </w:p>
        </w:tc>
      </w:tr>
      <w:tr w:rsidR="00DD1888" w14:paraId="4572C8B9" w14:textId="77777777" w:rsidTr="00DD1888">
        <w:trPr>
          <w:trHeight w:val="956"/>
        </w:trPr>
        <w:tc>
          <w:tcPr>
            <w:tcW w:w="796" w:type="dxa"/>
          </w:tcPr>
          <w:p w14:paraId="0F6647F0" w14:textId="77777777" w:rsidR="00DD1888" w:rsidRDefault="00DD1888" w:rsidP="00AF7554">
            <w:pPr>
              <w:jc w:val="center"/>
            </w:pPr>
          </w:p>
        </w:tc>
        <w:tc>
          <w:tcPr>
            <w:tcW w:w="1602" w:type="dxa"/>
          </w:tcPr>
          <w:p w14:paraId="61E278F5" w14:textId="77777777" w:rsidR="00DD1888" w:rsidRDefault="00DD1888" w:rsidP="00AF7554">
            <w:pPr>
              <w:jc w:val="center"/>
            </w:pPr>
          </w:p>
        </w:tc>
        <w:tc>
          <w:tcPr>
            <w:tcW w:w="2670" w:type="dxa"/>
          </w:tcPr>
          <w:p w14:paraId="484746BD" w14:textId="77777777" w:rsidR="00DD1888" w:rsidRDefault="00DD1888" w:rsidP="00AF7554">
            <w:pPr>
              <w:jc w:val="center"/>
            </w:pPr>
          </w:p>
        </w:tc>
        <w:tc>
          <w:tcPr>
            <w:tcW w:w="1246" w:type="dxa"/>
          </w:tcPr>
          <w:p w14:paraId="7171A489" w14:textId="77777777" w:rsidR="00DD1888" w:rsidRDefault="00DD1888" w:rsidP="00AF7554">
            <w:pPr>
              <w:jc w:val="center"/>
            </w:pPr>
          </w:p>
        </w:tc>
        <w:tc>
          <w:tcPr>
            <w:tcW w:w="3204" w:type="dxa"/>
          </w:tcPr>
          <w:p w14:paraId="2FC220D8" w14:textId="77777777" w:rsidR="00DD1888" w:rsidRDefault="00DD1888" w:rsidP="00AF7554">
            <w:pPr>
              <w:jc w:val="center"/>
            </w:pPr>
          </w:p>
        </w:tc>
      </w:tr>
    </w:tbl>
    <w:p w14:paraId="00AA5725" w14:textId="1CDCFAA0" w:rsidR="00AF7554" w:rsidRDefault="00AF7554" w:rsidP="00AF7554"/>
    <w:p w14:paraId="64879328" w14:textId="77777777" w:rsidR="00370D40" w:rsidRPr="00AF7554" w:rsidRDefault="00370D40" w:rsidP="00AF7554"/>
    <w:p w14:paraId="03D23F8F" w14:textId="363C23D1" w:rsidR="00F930E7" w:rsidRDefault="00F930E7" w:rsidP="00E31DB9">
      <w:pPr>
        <w:pStyle w:val="Heading2"/>
      </w:pPr>
      <w:bookmarkStart w:id="16" w:name="_Toc527975140"/>
      <w:r>
        <w:t>Xác định các hạng mục kiểm thử</w:t>
      </w:r>
      <w:bookmarkEnd w:id="16"/>
    </w:p>
    <w:p w14:paraId="3C36E44D" w14:textId="328480B3" w:rsidR="006738E4" w:rsidRDefault="00DD1888" w:rsidP="006738E4">
      <w:r>
        <w:t>Cần kiểm thử 02 sản phẩm: website và app smartphone</w:t>
      </w:r>
    </w:p>
    <w:p w14:paraId="6B4AFDBA" w14:textId="77777777" w:rsidR="00370D40" w:rsidRDefault="00DD1888" w:rsidP="006738E4">
      <w:r>
        <w:t xml:space="preserve">Kiểm thử website: </w:t>
      </w:r>
    </w:p>
    <w:p w14:paraId="204A1EB5" w14:textId="6C0ABDC9" w:rsidR="00DD1888" w:rsidRDefault="00370D40" w:rsidP="00370D40">
      <w:pPr>
        <w:pStyle w:val="ListParagraph"/>
        <w:numPr>
          <w:ilvl w:val="0"/>
          <w:numId w:val="43"/>
        </w:numPr>
      </w:pPr>
      <w:r>
        <w:t>Khả năng sinh báo cáo</w:t>
      </w:r>
    </w:p>
    <w:p w14:paraId="731FC9DE" w14:textId="712CF13B" w:rsidR="00370D40" w:rsidRDefault="00370D40" w:rsidP="00370D40">
      <w:pPr>
        <w:pStyle w:val="ListParagraph"/>
        <w:numPr>
          <w:ilvl w:val="0"/>
          <w:numId w:val="43"/>
        </w:numPr>
      </w:pPr>
      <w:r>
        <w:t>K</w:t>
      </w:r>
      <w:r w:rsidRPr="00370D40">
        <w:t>hả năng lưu trữ dữ liệu trong khoảng thời gian quy định</w:t>
      </w:r>
    </w:p>
    <w:p w14:paraId="79716CD2" w14:textId="0AE6ADA2" w:rsidR="00370D40" w:rsidRDefault="00370D40" w:rsidP="00370D40">
      <w:pPr>
        <w:pStyle w:val="ListParagraph"/>
        <w:numPr>
          <w:ilvl w:val="0"/>
          <w:numId w:val="43"/>
        </w:numPr>
      </w:pPr>
      <w:r>
        <w:t xml:space="preserve">Khả năng truy xuất dữ liệu với một lịch trình rất dài </w:t>
      </w:r>
    </w:p>
    <w:p w14:paraId="1258720F" w14:textId="77777777" w:rsidR="00370D40" w:rsidRDefault="00370D40" w:rsidP="00370D40">
      <w:r>
        <w:t>Kiểm thử app smartphone:</w:t>
      </w:r>
    </w:p>
    <w:p w14:paraId="394803AB" w14:textId="008FB840" w:rsidR="00370D40" w:rsidRDefault="00370D40" w:rsidP="00370D40">
      <w:pPr>
        <w:pStyle w:val="ListParagraph"/>
        <w:numPr>
          <w:ilvl w:val="0"/>
          <w:numId w:val="42"/>
        </w:numPr>
      </w:pPr>
      <w:r>
        <w:t>Khả năng phát hiện ảnh đã qua chỉnh sửa</w:t>
      </w:r>
    </w:p>
    <w:p w14:paraId="249C18C3" w14:textId="65ABBFE5" w:rsidR="00370D40" w:rsidRDefault="00370D40" w:rsidP="00370D40">
      <w:pPr>
        <w:pStyle w:val="ListParagraph"/>
        <w:numPr>
          <w:ilvl w:val="0"/>
          <w:numId w:val="42"/>
        </w:numPr>
      </w:pPr>
      <w:r>
        <w:t>Độ chính xác của định vị GPS (sai số nhỏ nhất)</w:t>
      </w:r>
    </w:p>
    <w:p w14:paraId="08EDA650" w14:textId="74D45589" w:rsidR="00370D40" w:rsidRDefault="00370D40" w:rsidP="00370D40">
      <w:pPr>
        <w:pStyle w:val="ListParagraph"/>
        <w:numPr>
          <w:ilvl w:val="0"/>
          <w:numId w:val="42"/>
        </w:numPr>
      </w:pPr>
      <w:r>
        <w:t>Khả năng tích hợp với loại smartphone khác nhau (ít nhất là android và IOS)</w:t>
      </w:r>
    </w:p>
    <w:p w14:paraId="10E24D1A" w14:textId="338F4E35" w:rsidR="00370D40" w:rsidRDefault="00370D40" w:rsidP="00370D40">
      <w:pPr>
        <w:pStyle w:val="ListParagraph"/>
        <w:numPr>
          <w:ilvl w:val="0"/>
          <w:numId w:val="42"/>
        </w:numPr>
      </w:pPr>
      <w:r>
        <w:t>Khả năng phát hiện SĐT đã đăng kí không thuộc về bất cứ sim nào trong máy</w:t>
      </w:r>
    </w:p>
    <w:p w14:paraId="1BB821D8" w14:textId="01F7261A" w:rsidR="00370D40" w:rsidRDefault="00370D40" w:rsidP="00370D40">
      <w:pPr>
        <w:pStyle w:val="ListParagraph"/>
        <w:ind w:left="780"/>
      </w:pPr>
    </w:p>
    <w:p w14:paraId="017D63A1" w14:textId="77777777" w:rsidR="00370D40" w:rsidRPr="006738E4" w:rsidRDefault="00370D40" w:rsidP="00370D40">
      <w:pPr>
        <w:pStyle w:val="ListParagraph"/>
        <w:ind w:left="780"/>
      </w:pPr>
    </w:p>
    <w:p w14:paraId="44FE2F08" w14:textId="1BD3F065" w:rsidR="001F2E8C" w:rsidRDefault="00947316" w:rsidP="00E31DB9">
      <w:pPr>
        <w:pStyle w:val="Heading2"/>
      </w:pPr>
      <w:bookmarkStart w:id="17" w:name="_Toc527975141"/>
      <w:r>
        <w:t>Ước lượng cách thức triển khai/cài đặt</w:t>
      </w:r>
      <w:bookmarkEnd w:id="17"/>
    </w:p>
    <w:p w14:paraId="2CBA07D1" w14:textId="7F654233" w:rsidR="00013E41" w:rsidRDefault="00013E41" w:rsidP="00013E41">
      <w:r>
        <w:t>Phần mềm tích hợp smartphone sẽ được cài đặt trên máy của mỗi kĩ sư.</w:t>
      </w:r>
    </w:p>
    <w:p w14:paraId="6AA99FA0" w14:textId="235E3662" w:rsidR="00013E41" w:rsidRDefault="00013E41" w:rsidP="00013E41">
      <w:r>
        <w:t>Trang web quản lý được up lên host có SSH để thuận tiện cho việc chỉnh sửa sau này.</w:t>
      </w:r>
    </w:p>
    <w:p w14:paraId="70591B99" w14:textId="630A990E" w:rsidR="00013E41" w:rsidRDefault="00013E41" w:rsidP="00013E41">
      <w:r>
        <w:t>Database được triển khai trên Cloud, website quản lý và phần mềm mobile sẽ truy cập vào đó để lấy dữ liệu về và đẩy dữ liệu lên.</w:t>
      </w:r>
    </w:p>
    <w:p w14:paraId="35933D3B" w14:textId="5EEF99AE" w:rsidR="00013E41" w:rsidRDefault="00013E41" w:rsidP="00013E41"/>
    <w:p w14:paraId="28E78B45" w14:textId="77777777" w:rsidR="00013E41" w:rsidRPr="00013E41" w:rsidRDefault="00013E41" w:rsidP="00013E41"/>
    <w:p w14:paraId="5532CC94" w14:textId="4F7211A5" w:rsidR="00E31DB9" w:rsidRDefault="00E31DB9" w:rsidP="00E31DB9">
      <w:pPr>
        <w:pStyle w:val="Heading1"/>
      </w:pPr>
      <w:bookmarkStart w:id="18" w:name="_Toc527975142"/>
      <w:r>
        <w:t>Ước lượng giá thành</w:t>
      </w:r>
      <w:bookmarkEnd w:id="18"/>
    </w:p>
    <w:p w14:paraId="4A161477" w14:textId="71E504C5" w:rsidR="00421C3A" w:rsidRPr="00D3761F" w:rsidRDefault="00421C3A" w:rsidP="00421C3A">
      <w:bookmarkStart w:id="19" w:name="_Toc527975143"/>
      <w:r w:rsidRPr="00D3761F">
        <w:t>Chi phí dự kiến :</w:t>
      </w:r>
    </w:p>
    <w:p w14:paraId="4C1BF6F7" w14:textId="6714AA0B" w:rsidR="00421C3A" w:rsidRPr="00D3761F" w:rsidRDefault="00421C3A" w:rsidP="00D3761F">
      <w:pPr>
        <w:pStyle w:val="ListParagraph"/>
        <w:numPr>
          <w:ilvl w:val="0"/>
          <w:numId w:val="40"/>
        </w:numPr>
      </w:pPr>
      <w:r w:rsidRPr="00D3761F">
        <w:t>Chi phí phát triển : 150 triệu vnđ   +  Chi phí kiểm thử : 20 triệu vnđ</w:t>
      </w:r>
    </w:p>
    <w:p w14:paraId="67DE447C" w14:textId="057EEF92" w:rsidR="00421C3A" w:rsidRPr="00D3761F" w:rsidRDefault="00421C3A" w:rsidP="00D3761F">
      <w:pPr>
        <w:pStyle w:val="ListParagraph"/>
        <w:numPr>
          <w:ilvl w:val="0"/>
          <w:numId w:val="40"/>
        </w:numPr>
      </w:pPr>
      <w:r w:rsidRPr="00D3761F">
        <w:t>Chi phí vận hành, quản lý, hành chính : 50 triệu vnđ bao gồm cài đặt, huấn luyện, thiết lập hệ thống, chuyển đổi hệ thống cũ sang hệ thống mới,…</w:t>
      </w:r>
    </w:p>
    <w:p w14:paraId="54F63252" w14:textId="7F2E07E7" w:rsidR="00421C3A" w:rsidRPr="00D3761F" w:rsidRDefault="00421C3A" w:rsidP="00D3761F">
      <w:pPr>
        <w:pStyle w:val="ListParagraph"/>
        <w:numPr>
          <w:ilvl w:val="0"/>
          <w:numId w:val="40"/>
        </w:numPr>
      </w:pPr>
      <w:r w:rsidRPr="00D3761F">
        <w:t>Chi phí bảo trì : 10 triệu vnđ cho các hoạt động bảo trì, nâng cấp, cung cấp bản sửa lỗi</w:t>
      </w:r>
    </w:p>
    <w:p w14:paraId="18DF288D" w14:textId="19363F21" w:rsidR="00E31DB9" w:rsidRDefault="00E31DB9" w:rsidP="00E31DB9">
      <w:pPr>
        <w:pStyle w:val="Heading1"/>
      </w:pPr>
      <w:r>
        <w:lastRenderedPageBreak/>
        <w:t>Phân chia các giai đoạn</w:t>
      </w:r>
      <w:r w:rsidR="00F85B49">
        <w:t xml:space="preserve"> chính</w:t>
      </w:r>
      <w:bookmarkEnd w:id="19"/>
    </w:p>
    <w:p w14:paraId="05BA348D" w14:textId="6B11D402" w:rsidR="0011708E" w:rsidRPr="00F7148A" w:rsidRDefault="0011708E" w:rsidP="0011708E">
      <w:bookmarkStart w:id="20" w:name="_Toc527975144"/>
      <w:r w:rsidRPr="00F7148A">
        <w:t>Dự án chia thành 5 giai đoạn :</w:t>
      </w:r>
    </w:p>
    <w:p w14:paraId="537EC2E3" w14:textId="378A4DF5" w:rsidR="0011708E" w:rsidRPr="00F7148A" w:rsidRDefault="0011708E" w:rsidP="00F7148A">
      <w:pPr>
        <w:pStyle w:val="ListParagraph"/>
        <w:numPr>
          <w:ilvl w:val="0"/>
          <w:numId w:val="37"/>
        </w:numPr>
      </w:pPr>
      <w:r w:rsidRPr="00F7148A">
        <w:t>1 tuần làm các công việc nghiên cứu sơ bộ, phân tích yêu cầu</w:t>
      </w:r>
    </w:p>
    <w:p w14:paraId="41076B1C" w14:textId="260CA16E" w:rsidR="0011708E" w:rsidRPr="00F7148A" w:rsidRDefault="0011708E" w:rsidP="00F7148A">
      <w:pPr>
        <w:pStyle w:val="ListParagraph"/>
        <w:numPr>
          <w:ilvl w:val="0"/>
          <w:numId w:val="38"/>
        </w:numPr>
      </w:pPr>
      <w:r w:rsidRPr="00F7148A">
        <w:t>Tiền : 10 triệu vnđ</w:t>
      </w:r>
    </w:p>
    <w:p w14:paraId="7347F199" w14:textId="1D12A76D" w:rsidR="00F7148A" w:rsidRDefault="0011708E" w:rsidP="00F7148A">
      <w:pPr>
        <w:pStyle w:val="ListParagraph"/>
        <w:numPr>
          <w:ilvl w:val="0"/>
          <w:numId w:val="37"/>
        </w:numPr>
      </w:pPr>
      <w:r w:rsidRPr="00F7148A">
        <w:t>2 tuần làm công việc thiết kế hệ thống</w:t>
      </w:r>
    </w:p>
    <w:p w14:paraId="58064AAC" w14:textId="0C8F5F4E" w:rsidR="0011708E" w:rsidRPr="00F7148A" w:rsidRDefault="00F7148A" w:rsidP="00F7148A">
      <w:pPr>
        <w:pStyle w:val="ListParagraph"/>
        <w:numPr>
          <w:ilvl w:val="0"/>
          <w:numId w:val="38"/>
        </w:numPr>
      </w:pPr>
      <w:r>
        <w:t>T</w:t>
      </w:r>
      <w:r w:rsidR="0011708E" w:rsidRPr="00F7148A">
        <w:t>iền : 20 triệu vnđ</w:t>
      </w:r>
    </w:p>
    <w:p w14:paraId="046B8806" w14:textId="4C5F578A" w:rsidR="0011708E" w:rsidRPr="00F7148A" w:rsidRDefault="0011708E" w:rsidP="00F7148A">
      <w:pPr>
        <w:pStyle w:val="ListParagraph"/>
        <w:numPr>
          <w:ilvl w:val="0"/>
          <w:numId w:val="37"/>
        </w:numPr>
      </w:pPr>
      <w:r w:rsidRPr="00F7148A">
        <w:t>Giai đoạn 3 : 6 tuần tiếp theo làm công việc xây dựng phần mềm</w:t>
      </w:r>
    </w:p>
    <w:p w14:paraId="47C797C6" w14:textId="77777777" w:rsidR="00F7148A" w:rsidRDefault="0011708E" w:rsidP="00F7148A">
      <w:pPr>
        <w:pStyle w:val="ListParagraph"/>
        <w:numPr>
          <w:ilvl w:val="0"/>
          <w:numId w:val="38"/>
        </w:numPr>
      </w:pPr>
      <w:r w:rsidRPr="00F7148A">
        <w:t>2 tuần làm các chức năng giao diện, đăng nhậ</w:t>
      </w:r>
      <w:r w:rsidR="00F7148A">
        <w:t>p, vân tay.</w:t>
      </w:r>
    </w:p>
    <w:p w14:paraId="2C4DF1FF" w14:textId="10EBF94C" w:rsidR="0011708E" w:rsidRPr="00F7148A" w:rsidRDefault="0011708E" w:rsidP="00F7148A">
      <w:pPr>
        <w:pStyle w:val="ListParagraph"/>
        <w:numPr>
          <w:ilvl w:val="1"/>
          <w:numId w:val="38"/>
        </w:numPr>
      </w:pPr>
      <w:r w:rsidRPr="00F7148A">
        <w:t>Tiền : 20 triệu vnđ</w:t>
      </w:r>
    </w:p>
    <w:p w14:paraId="2B5DC439" w14:textId="77777777" w:rsidR="00F7148A" w:rsidRDefault="0011708E" w:rsidP="00F7148A">
      <w:pPr>
        <w:pStyle w:val="ListParagraph"/>
        <w:numPr>
          <w:ilvl w:val="0"/>
          <w:numId w:val="38"/>
        </w:numPr>
      </w:pPr>
      <w:r w:rsidRPr="00F7148A">
        <w:t>4 tuần làm các chức năng kiểm soát giờ, dữ liệu nhân viên, định vị</w:t>
      </w:r>
      <w:r w:rsidR="00F7148A">
        <w:t>, check in.</w:t>
      </w:r>
    </w:p>
    <w:p w14:paraId="454996BB" w14:textId="232707AA" w:rsidR="0011708E" w:rsidRPr="00F7148A" w:rsidRDefault="0011708E" w:rsidP="00F7148A">
      <w:pPr>
        <w:pStyle w:val="ListParagraph"/>
        <w:numPr>
          <w:ilvl w:val="1"/>
          <w:numId w:val="38"/>
        </w:numPr>
      </w:pPr>
      <w:r w:rsidRPr="00F7148A">
        <w:t>Tiền : 70 triệu vnđ</w:t>
      </w:r>
    </w:p>
    <w:p w14:paraId="74E7E059" w14:textId="77777777" w:rsidR="00D3761F" w:rsidRDefault="0011708E" w:rsidP="00D3761F">
      <w:pPr>
        <w:pStyle w:val="ListParagraph"/>
        <w:numPr>
          <w:ilvl w:val="0"/>
          <w:numId w:val="37"/>
        </w:numPr>
      </w:pPr>
      <w:r w:rsidRPr="00F7148A">
        <w:t>2 tuần tiếp theo làm công việc thử nghiệm hệ thống, thực hiện triể</w:t>
      </w:r>
      <w:r w:rsidR="00F7148A">
        <w:t>n khai.</w:t>
      </w:r>
    </w:p>
    <w:p w14:paraId="270CF7C7" w14:textId="4F6871F0" w:rsidR="00F7148A" w:rsidRDefault="0011708E" w:rsidP="00D3761F">
      <w:pPr>
        <w:pStyle w:val="ListParagraph"/>
        <w:numPr>
          <w:ilvl w:val="0"/>
          <w:numId w:val="39"/>
        </w:numPr>
      </w:pPr>
      <w:r w:rsidRPr="00F7148A">
        <w:t>Tiền : 15 triệu vnđ</w:t>
      </w:r>
    </w:p>
    <w:p w14:paraId="1C7CA517" w14:textId="77777777" w:rsidR="00D3761F" w:rsidRDefault="0011708E" w:rsidP="00D3761F">
      <w:pPr>
        <w:pStyle w:val="ListParagraph"/>
        <w:numPr>
          <w:ilvl w:val="0"/>
          <w:numId w:val="37"/>
        </w:numPr>
      </w:pPr>
      <w:r w:rsidRPr="00F7148A">
        <w:t>1 tuần làm các công việc bảo trì, cung cấp các bản  sửa lỗi nế</w:t>
      </w:r>
      <w:r w:rsidR="00D3761F">
        <w:t>u có</w:t>
      </w:r>
    </w:p>
    <w:p w14:paraId="31290981" w14:textId="0C07A61F" w:rsidR="0011708E" w:rsidRPr="00F7148A" w:rsidRDefault="0011708E" w:rsidP="00D3761F">
      <w:pPr>
        <w:pStyle w:val="ListParagraph"/>
        <w:numPr>
          <w:ilvl w:val="0"/>
          <w:numId w:val="39"/>
        </w:numPr>
      </w:pPr>
      <w:r w:rsidRPr="00F7148A">
        <w:t>Tiền : 15 triệu vnđ</w:t>
      </w:r>
    </w:p>
    <w:p w14:paraId="7CD8C2A4" w14:textId="77777777" w:rsidR="0011708E" w:rsidRDefault="0011708E" w:rsidP="0011708E">
      <w:pPr>
        <w:rPr>
          <w:i/>
        </w:rPr>
      </w:pPr>
    </w:p>
    <w:p w14:paraId="6C4B20CD" w14:textId="46A1E73E" w:rsidR="00DE0787" w:rsidRDefault="00DE0787" w:rsidP="00DE0787">
      <w:pPr>
        <w:pStyle w:val="Heading1"/>
      </w:pPr>
      <w:r>
        <w:t>Phân tích thiết kế</w:t>
      </w:r>
      <w:bookmarkEnd w:id="20"/>
      <w:r>
        <w:t xml:space="preserve"> </w:t>
      </w:r>
    </w:p>
    <w:p w14:paraId="4870C85E" w14:textId="627A1217" w:rsidR="003F1120" w:rsidRDefault="003F1120" w:rsidP="003F1120">
      <w:pPr>
        <w:pStyle w:val="Heading2"/>
        <w:rPr>
          <w:lang w:eastAsia="en-US" w:bidi="ar-SA"/>
        </w:rPr>
      </w:pPr>
      <w:bookmarkStart w:id="21" w:name="_Toc527975145"/>
      <w:r w:rsidRPr="003F1120">
        <w:rPr>
          <w:lang w:eastAsia="en-US" w:bidi="ar-SA"/>
        </w:rPr>
        <w:t>Mô hình tích hợp phần cứng/phần mềm</w:t>
      </w:r>
      <w:bookmarkEnd w:id="21"/>
    </w:p>
    <w:p w14:paraId="29C398E3" w14:textId="3CE9C836" w:rsidR="003F1120" w:rsidRPr="003F1120" w:rsidRDefault="003F1120" w:rsidP="003F1120">
      <w:pPr>
        <w:pStyle w:val="Heading2"/>
        <w:rPr>
          <w:lang w:eastAsia="en-US" w:bidi="ar-SA"/>
        </w:rPr>
      </w:pPr>
      <w:bookmarkStart w:id="22" w:name="_Toc527975146"/>
      <w:r w:rsidRPr="003F1120">
        <w:rPr>
          <w:lang w:eastAsia="en-US" w:bidi="ar-SA"/>
        </w:rPr>
        <w:t>Giao diện</w:t>
      </w:r>
      <w:bookmarkEnd w:id="22"/>
    </w:p>
    <w:p w14:paraId="4FCD1508" w14:textId="7417FEBF" w:rsidR="003F1120" w:rsidRDefault="003F1120" w:rsidP="003F1120">
      <w:pPr>
        <w:pStyle w:val="Heading2"/>
        <w:rPr>
          <w:lang w:eastAsia="en-US" w:bidi="ar-SA"/>
        </w:rPr>
      </w:pPr>
      <w:bookmarkStart w:id="23" w:name="_Toc527975147"/>
      <w:r w:rsidRPr="003F1120">
        <w:rPr>
          <w:lang w:eastAsia="en-US" w:bidi="ar-SA"/>
        </w:rPr>
        <w:t>Cơ sở dữ liệu</w:t>
      </w:r>
      <w:bookmarkEnd w:id="23"/>
    </w:p>
    <w:p w14:paraId="3DB35B2A" w14:textId="77777777" w:rsidR="00BE197B" w:rsidRDefault="00BE197B" w:rsidP="00BE197B">
      <w:pPr>
        <w:rPr>
          <w:lang w:eastAsia="en-US" w:bidi="ar-SA"/>
        </w:rPr>
      </w:pPr>
      <w:r>
        <w:rPr>
          <w:lang w:eastAsia="en-US" w:bidi="ar-SA"/>
        </w:rPr>
        <w:t>Hệ thống sử dụng cơ sở dữ liệu SQLserver, gồm các bảng như sau:</w:t>
      </w:r>
    </w:p>
    <w:p w14:paraId="5794E836" w14:textId="0936D840" w:rsidR="00BE197B" w:rsidRPr="00BE197B" w:rsidRDefault="00BE197B" w:rsidP="00BE197B">
      <w:pPr>
        <w:rPr>
          <w:lang w:eastAsia="en-US" w:bidi="ar-SA"/>
        </w:rPr>
      </w:pPr>
      <w:r>
        <w:rPr>
          <w:noProof/>
          <w:lang w:eastAsia="en-US" w:bidi="ar-SA"/>
        </w:rPr>
        <w:lastRenderedPageBreak/>
        <w:drawing>
          <wp:inline distT="0" distB="0" distL="0" distR="0" wp14:anchorId="1812BE75" wp14:editId="71FC7DAC">
            <wp:extent cx="5575300" cy="45916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Diagram1.png"/>
                    <pic:cNvPicPr/>
                  </pic:nvPicPr>
                  <pic:blipFill>
                    <a:blip r:embed="rId11">
                      <a:extLst>
                        <a:ext uri="{28A0092B-C50C-407E-A947-70E740481C1C}">
                          <a14:useLocalDpi xmlns:a14="http://schemas.microsoft.com/office/drawing/2010/main" val="0"/>
                        </a:ext>
                      </a:extLst>
                    </a:blip>
                    <a:stretch>
                      <a:fillRect/>
                    </a:stretch>
                  </pic:blipFill>
                  <pic:spPr>
                    <a:xfrm>
                      <a:off x="0" y="0"/>
                      <a:ext cx="5575300" cy="4591685"/>
                    </a:xfrm>
                    <a:prstGeom prst="rect">
                      <a:avLst/>
                    </a:prstGeom>
                  </pic:spPr>
                </pic:pic>
              </a:graphicData>
            </a:graphic>
          </wp:inline>
        </w:drawing>
      </w:r>
    </w:p>
    <w:p w14:paraId="09ACA236" w14:textId="16510E24" w:rsidR="003F1120" w:rsidRDefault="003F1120" w:rsidP="003F1120">
      <w:pPr>
        <w:pStyle w:val="Heading2"/>
        <w:rPr>
          <w:lang w:eastAsia="en-US" w:bidi="ar-SA"/>
        </w:rPr>
      </w:pPr>
      <w:bookmarkStart w:id="24" w:name="_Toc527975148"/>
      <w:r w:rsidRPr="003F1120">
        <w:rPr>
          <w:lang w:eastAsia="en-US" w:bidi="ar-SA"/>
        </w:rPr>
        <w:t>Mạng</w:t>
      </w:r>
      <w:bookmarkEnd w:id="24"/>
    </w:p>
    <w:p w14:paraId="574BC3E6" w14:textId="223B9D08" w:rsidR="000E57EB" w:rsidRDefault="000E57EB" w:rsidP="000E57EB">
      <w:pPr>
        <w:ind w:left="576"/>
        <w:rPr>
          <w:noProof/>
        </w:rPr>
      </w:pPr>
      <w:r>
        <w:rPr>
          <w:lang w:eastAsia="en-US" w:bidi="ar-SA"/>
        </w:rPr>
        <w:t>Cơ sơ dữ liệu lưu trữ trên Cloud nên thiết bị của người dùng cần có kết nối mạng cơ bản (3G/4G,</w:t>
      </w:r>
      <w:r w:rsidRPr="000E57EB">
        <w:rPr>
          <w:noProof/>
        </w:rPr>
        <w:t xml:space="preserve"> </w:t>
      </w:r>
      <w:r>
        <w:rPr>
          <w:lang w:eastAsia="en-US" w:bidi="ar-SA"/>
        </w:rPr>
        <w:t>Internet,…)</w:t>
      </w:r>
      <w:r>
        <w:t>. Phía quản lý sẽ sử dụng chung hạ tầng mạng siêu đẳng của công ty.</w:t>
      </w:r>
    </w:p>
    <w:p w14:paraId="24F5F263" w14:textId="0A609802" w:rsidR="000E57EB" w:rsidRPr="000E57EB" w:rsidRDefault="000E57EB" w:rsidP="000E57EB">
      <w:pPr>
        <w:ind w:left="576"/>
        <w:jc w:val="center"/>
        <w:rPr>
          <w:lang w:eastAsia="en-US" w:bidi="ar-SA"/>
        </w:rPr>
      </w:pPr>
      <w:r>
        <w:rPr>
          <w:noProof/>
        </w:rPr>
        <w:drawing>
          <wp:inline distT="0" distB="0" distL="0" distR="0" wp14:anchorId="36B4489D" wp14:editId="3C9CCDF2">
            <wp:extent cx="2208594" cy="1657350"/>
            <wp:effectExtent l="0" t="0" r="1270" b="0"/>
            <wp:docPr id="1" name="Picture 1" descr="Image result for cloud inter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 result for cloud interne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12820" cy="1660521"/>
                    </a:xfrm>
                    <a:prstGeom prst="rect">
                      <a:avLst/>
                    </a:prstGeom>
                    <a:noFill/>
                    <a:ln>
                      <a:noFill/>
                    </a:ln>
                  </pic:spPr>
                </pic:pic>
              </a:graphicData>
            </a:graphic>
          </wp:inline>
        </w:drawing>
      </w:r>
    </w:p>
    <w:p w14:paraId="3ED79DFA" w14:textId="0C3DA9A5" w:rsidR="003F1120" w:rsidRPr="003F1120" w:rsidRDefault="003F1120" w:rsidP="003F1120">
      <w:pPr>
        <w:pStyle w:val="Heading2"/>
        <w:rPr>
          <w:lang w:eastAsia="en-US" w:bidi="ar-SA"/>
        </w:rPr>
      </w:pPr>
      <w:bookmarkStart w:id="25" w:name="_Toc527975149"/>
      <w:r w:rsidRPr="003F1120">
        <w:rPr>
          <w:lang w:eastAsia="en-US" w:bidi="ar-SA"/>
        </w:rPr>
        <w:lastRenderedPageBreak/>
        <w:t>Tương tác người dùng</w:t>
      </w:r>
      <w:bookmarkEnd w:id="25"/>
    </w:p>
    <w:p w14:paraId="6F33B25E" w14:textId="4EFDCF9F" w:rsidR="00B055F1" w:rsidRDefault="003F1120" w:rsidP="00B055F1">
      <w:pPr>
        <w:pStyle w:val="Heading2"/>
        <w:rPr>
          <w:lang w:eastAsia="en-US" w:bidi="ar-SA"/>
        </w:rPr>
      </w:pPr>
      <w:bookmarkStart w:id="26" w:name="_Toc527975150"/>
      <w:r w:rsidRPr="003F1120">
        <w:rPr>
          <w:lang w:eastAsia="en-US" w:bidi="ar-SA"/>
        </w:rPr>
        <w:t>Đặc tả giao diện API (interface)</w:t>
      </w:r>
      <w:bookmarkEnd w:id="26"/>
    </w:p>
    <w:p w14:paraId="1EEFC09E" w14:textId="77777777" w:rsidR="00CD7D33" w:rsidRDefault="00B055F1" w:rsidP="00CD7D33">
      <w:pPr>
        <w:pStyle w:val="Heading2"/>
        <w:rPr>
          <w:lang w:eastAsia="en-US" w:bidi="ar-SA"/>
        </w:rPr>
      </w:pPr>
      <w:bookmarkStart w:id="27" w:name="_Toc527975151"/>
      <w:r>
        <w:rPr>
          <w:lang w:eastAsia="en-US" w:bidi="ar-SA"/>
        </w:rPr>
        <w:t>Bảo mật</w:t>
      </w:r>
      <w:bookmarkEnd w:id="27"/>
    </w:p>
    <w:p w14:paraId="1B5A4F44" w14:textId="77777777" w:rsidR="00B72F55" w:rsidRDefault="00CD7D33" w:rsidP="00CD7D33">
      <w:pPr>
        <w:pStyle w:val="Heading2"/>
        <w:rPr>
          <w:lang w:eastAsia="en-US" w:bidi="ar-SA"/>
        </w:rPr>
      </w:pPr>
      <w:bookmarkStart w:id="28" w:name="_Toc527975152"/>
      <w:r>
        <w:rPr>
          <w:lang w:eastAsia="en-US" w:bidi="ar-SA"/>
        </w:rPr>
        <w:t>Sao lưu phục hồi</w:t>
      </w:r>
      <w:bookmarkEnd w:id="28"/>
    </w:p>
    <w:p w14:paraId="20E1376C" w14:textId="5C33421F" w:rsidR="00CD7D33" w:rsidRDefault="00B72F55" w:rsidP="00CD7D33">
      <w:pPr>
        <w:pStyle w:val="Heading2"/>
        <w:rPr>
          <w:lang w:eastAsia="en-US" w:bidi="ar-SA"/>
        </w:rPr>
      </w:pPr>
      <w:bookmarkStart w:id="29" w:name="_Toc527975153"/>
      <w:r>
        <w:rPr>
          <w:lang w:eastAsia="en-US" w:bidi="ar-SA"/>
        </w:rPr>
        <w:t>Chuyển đổi dữ liệu</w:t>
      </w:r>
      <w:bookmarkEnd w:id="29"/>
    </w:p>
    <w:p w14:paraId="357C8265" w14:textId="77777777" w:rsidR="005B4538" w:rsidRPr="005B4538" w:rsidRDefault="005B4538" w:rsidP="005B4538">
      <w:pPr>
        <w:rPr>
          <w:lang w:eastAsia="en-US" w:bidi="ar-SA"/>
        </w:rPr>
      </w:pPr>
    </w:p>
    <w:p w14:paraId="69119C71" w14:textId="63AB8945" w:rsidR="00127A55" w:rsidRDefault="00127A55" w:rsidP="00127A55">
      <w:pPr>
        <w:rPr>
          <w:lang w:eastAsia="en-US" w:bidi="ar-SA"/>
        </w:rPr>
      </w:pPr>
    </w:p>
    <w:p w14:paraId="01AC2A27" w14:textId="1E92EDB7" w:rsidR="00127A55" w:rsidRDefault="00127A55" w:rsidP="00127A55">
      <w:pPr>
        <w:pStyle w:val="Heading1"/>
        <w:rPr>
          <w:lang w:eastAsia="en-US" w:bidi="ar-SA"/>
        </w:rPr>
      </w:pPr>
      <w:bookmarkStart w:id="30" w:name="_Toc527975154"/>
      <w:r>
        <w:rPr>
          <w:lang w:eastAsia="en-US" w:bidi="ar-SA"/>
        </w:rPr>
        <w:t>Danh mục tài liệu liên quan</w:t>
      </w:r>
      <w:bookmarkEnd w:id="30"/>
    </w:p>
    <w:p w14:paraId="46BDFD53" w14:textId="77777777" w:rsidR="00127A55" w:rsidRPr="00127A55" w:rsidRDefault="00127A55" w:rsidP="00127A55">
      <w:pPr>
        <w:rPr>
          <w:lang w:eastAsia="en-US" w:bidi="ar-SA"/>
        </w:rPr>
      </w:pPr>
    </w:p>
    <w:p w14:paraId="7568F996" w14:textId="77777777" w:rsidR="00BC1A91" w:rsidRPr="00BC1A91" w:rsidRDefault="00BC1A91" w:rsidP="00BC1A91">
      <w:pPr>
        <w:rPr>
          <w:lang w:eastAsia="en-US" w:bidi="ar-SA"/>
        </w:rPr>
      </w:pPr>
    </w:p>
    <w:p w14:paraId="17965795" w14:textId="77777777" w:rsidR="003F1120" w:rsidRPr="003F1120" w:rsidRDefault="003F1120" w:rsidP="003F1120"/>
    <w:p w14:paraId="11A72B3F" w14:textId="77777777" w:rsidR="00E31DB9" w:rsidRPr="00E31DB9" w:rsidRDefault="00E31DB9" w:rsidP="00E31DB9"/>
    <w:p w14:paraId="0D15FC20" w14:textId="77777777" w:rsidR="00947316" w:rsidRPr="00947316" w:rsidRDefault="00947316" w:rsidP="00947316"/>
    <w:p w14:paraId="518B4041" w14:textId="77777777" w:rsidR="00947316" w:rsidRPr="00947316" w:rsidRDefault="00947316" w:rsidP="00947316"/>
    <w:p w14:paraId="34C4450F" w14:textId="77777777" w:rsidR="001F2E8C" w:rsidRPr="001F2E8C" w:rsidRDefault="001F2E8C" w:rsidP="001F2E8C"/>
    <w:p w14:paraId="575ADE17" w14:textId="77777777" w:rsidR="00F930E7" w:rsidRPr="00F930E7" w:rsidRDefault="00F930E7" w:rsidP="00F930E7"/>
    <w:p w14:paraId="623991CE" w14:textId="77777777" w:rsidR="00F930E7" w:rsidRPr="00F930E7" w:rsidRDefault="00F930E7" w:rsidP="00F930E7"/>
    <w:p w14:paraId="1D1E75B6" w14:textId="77777777" w:rsidR="00464FA9" w:rsidRPr="00464FA9" w:rsidRDefault="00464FA9" w:rsidP="00464FA9"/>
    <w:p w14:paraId="3E841BC1" w14:textId="77777777" w:rsidR="00464FA9" w:rsidRPr="00464FA9" w:rsidRDefault="00464FA9" w:rsidP="00464FA9"/>
    <w:p w14:paraId="275C4079" w14:textId="77777777" w:rsidR="00F16A81" w:rsidRPr="00F16A81" w:rsidRDefault="00F16A81" w:rsidP="00F16A81"/>
    <w:p w14:paraId="303DD100" w14:textId="77777777" w:rsidR="00A62F4F" w:rsidRPr="00A62F4F" w:rsidRDefault="00A62F4F" w:rsidP="00A62F4F"/>
    <w:sectPr w:rsidR="00A62F4F" w:rsidRPr="00A62F4F" w:rsidSect="00DB0353">
      <w:headerReference w:type="even" r:id="rId13"/>
      <w:headerReference w:type="default" r:id="rId14"/>
      <w:footerReference w:type="even" r:id="rId15"/>
      <w:footerReference w:type="default" r:id="rId16"/>
      <w:headerReference w:type="first" r:id="rId17"/>
      <w:footerReference w:type="first" r:id="rId18"/>
      <w:footnotePr>
        <w:pos w:val="beneathText"/>
      </w:footnotePr>
      <w:pgSz w:w="11905" w:h="16837"/>
      <w:pgMar w:top="1138" w:right="1138" w:bottom="1138" w:left="1987"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9CF5B" w14:textId="77777777" w:rsidR="00A605A6" w:rsidRDefault="00A605A6">
      <w:r>
        <w:separator/>
      </w:r>
    </w:p>
    <w:p w14:paraId="63D4967F" w14:textId="77777777" w:rsidR="00A605A6" w:rsidRDefault="00A605A6"/>
  </w:endnote>
  <w:endnote w:type="continuationSeparator" w:id="0">
    <w:p w14:paraId="710B3D86" w14:textId="77777777" w:rsidR="00A605A6" w:rsidRDefault="00A605A6">
      <w:r>
        <w:continuationSeparator/>
      </w:r>
    </w:p>
    <w:p w14:paraId="57442681" w14:textId="77777777" w:rsidR="00A605A6" w:rsidRDefault="00A605A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angal">
    <w:altName w:val="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EE27ED2" w14:textId="7D37141A" w:rsidR="00A46170" w:rsidRPr="009A57EC" w:rsidRDefault="00932976" w:rsidP="00445936">
    <w:pPr>
      <w:pStyle w:val="Footer"/>
      <w:pBdr>
        <w:top w:val="single" w:sz="8" w:space="1" w:color="365F91"/>
      </w:pBdr>
      <w:tabs>
        <w:tab w:val="right" w:pos="8757"/>
      </w:tabs>
      <w:rPr>
        <w:i/>
        <w:color w:val="951B13"/>
        <w:lang w:eastAsia="ar-SA" w:bidi="ar-SA"/>
      </w:rPr>
    </w:pPr>
    <w:r w:rsidRPr="009A57EC">
      <w:rPr>
        <w:i/>
        <w:color w:val="951B13"/>
        <w:lang w:eastAsia="ar-SA" w:bidi="ar-SA"/>
      </w:rPr>
      <w:t>www.techlinkvn.com</w:t>
    </w:r>
    <w:r w:rsidR="00A46170" w:rsidRPr="009A57EC">
      <w:rPr>
        <w:i/>
        <w:color w:val="951B13"/>
        <w:lang w:eastAsia="ar-SA" w:bidi="ar-SA"/>
      </w:rPr>
      <w:tab/>
    </w:r>
    <w:r w:rsidR="00A46170" w:rsidRPr="009A57EC">
      <w:rPr>
        <w:i/>
        <w:color w:val="951B13"/>
        <w:lang w:eastAsia="ar-SA" w:bidi="ar-SA"/>
      </w:rPr>
      <w:fldChar w:fldCharType="begin"/>
    </w:r>
    <w:r w:rsidR="00A46170" w:rsidRPr="009A57EC">
      <w:rPr>
        <w:i/>
        <w:color w:val="951B13"/>
        <w:lang w:eastAsia="ar-SA" w:bidi="ar-SA"/>
      </w:rPr>
      <w:instrText xml:space="preserve"> PAGE </w:instrText>
    </w:r>
    <w:r w:rsidR="00A46170" w:rsidRPr="009A57EC">
      <w:rPr>
        <w:i/>
        <w:color w:val="951B13"/>
        <w:lang w:eastAsia="ar-SA" w:bidi="ar-SA"/>
      </w:rPr>
      <w:fldChar w:fldCharType="separate"/>
    </w:r>
    <w:r w:rsidR="0011708E">
      <w:rPr>
        <w:i/>
        <w:noProof/>
        <w:color w:val="951B13"/>
        <w:lang w:eastAsia="ar-SA" w:bidi="ar-SA"/>
      </w:rPr>
      <w:t>iii</w:t>
    </w:r>
    <w:r w:rsidR="00A46170" w:rsidRPr="009A57EC">
      <w:rPr>
        <w:i/>
        <w:color w:val="951B13"/>
        <w:lang w:eastAsia="ar-SA" w:bidi="ar-SA"/>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E7BF06" w14:textId="42B74BC1" w:rsidR="00033D8B" w:rsidRPr="00932976" w:rsidRDefault="00932976" w:rsidP="00033D8B">
    <w:pPr>
      <w:pStyle w:val="Footer"/>
      <w:tabs>
        <w:tab w:val="left" w:pos="990"/>
      </w:tabs>
      <w:rPr>
        <w:i/>
        <w:color w:val="003366"/>
      </w:rPr>
    </w:pPr>
    <w:r w:rsidRPr="00932976">
      <w:rPr>
        <w:i/>
        <w:color w:val="003366"/>
      </w:rPr>
      <w:t>Address</w:t>
    </w:r>
    <w:r>
      <w:rPr>
        <w:i/>
        <w:color w:val="003366"/>
      </w:rPr>
      <w:tab/>
    </w:r>
    <w:r w:rsidRPr="00932976">
      <w:rPr>
        <w:i/>
        <w:color w:val="003366"/>
      </w:rPr>
      <w:t xml:space="preserve">: </w:t>
    </w:r>
    <w:r w:rsidR="00644387">
      <w:rPr>
        <w:i/>
        <w:color w:val="003366"/>
      </w:rPr>
      <w:t>s</w:t>
    </w:r>
    <w:r w:rsidR="00033D8B" w:rsidRPr="00AA0DD6">
      <w:rPr>
        <w:i/>
        <w:color w:val="003366"/>
      </w:rPr>
      <w:t xml:space="preserve">uite </w:t>
    </w:r>
    <w:r w:rsidR="00320782">
      <w:rPr>
        <w:i/>
        <w:color w:val="003366"/>
      </w:rPr>
      <w:t>50</w:t>
    </w:r>
    <w:r w:rsidR="00644387">
      <w:rPr>
        <w:i/>
        <w:color w:val="003366"/>
      </w:rPr>
      <w:t>4</w:t>
    </w:r>
    <w:r w:rsidR="00033D8B" w:rsidRPr="00AA0DD6">
      <w:rPr>
        <w:i/>
        <w:color w:val="003366"/>
      </w:rPr>
      <w:t xml:space="preserve">, B1 Building, </w:t>
    </w:r>
    <w:r w:rsidR="00320782">
      <w:rPr>
        <w:i/>
        <w:color w:val="003366"/>
      </w:rPr>
      <w:t>HUST</w:t>
    </w:r>
  </w:p>
  <w:p w14:paraId="43981AA0" w14:textId="5F4FFB3E" w:rsidR="00033D8B" w:rsidRPr="00932976" w:rsidRDefault="00033D8B" w:rsidP="00033D8B">
    <w:pPr>
      <w:pStyle w:val="Footer"/>
      <w:tabs>
        <w:tab w:val="left" w:pos="990"/>
      </w:tabs>
      <w:rPr>
        <w:i/>
        <w:color w:val="003366"/>
      </w:rPr>
    </w:pPr>
    <w:r>
      <w:rPr>
        <w:i/>
        <w:color w:val="003366"/>
      </w:rPr>
      <w:t>Tel</w:t>
    </w:r>
    <w:r w:rsidRPr="00932976">
      <w:rPr>
        <w:i/>
        <w:color w:val="003366"/>
      </w:rPr>
      <w:tab/>
      <w:t xml:space="preserve">: </w:t>
    </w:r>
  </w:p>
  <w:p w14:paraId="3D4256F9" w14:textId="57CB25D8" w:rsidR="00932976" w:rsidRDefault="00932976" w:rsidP="00932976">
    <w:pPr>
      <w:pStyle w:val="Footer"/>
      <w:tabs>
        <w:tab w:val="left" w:pos="990"/>
      </w:tabs>
      <w:rPr>
        <w:i/>
        <w:color w:val="003366"/>
      </w:rPr>
    </w:pPr>
    <w:r w:rsidRPr="00932976">
      <w:rPr>
        <w:i/>
        <w:color w:val="003366"/>
      </w:rPr>
      <w:t>Website</w:t>
    </w:r>
    <w:r w:rsidRPr="00932976">
      <w:rPr>
        <w:i/>
        <w:color w:val="003366"/>
      </w:rPr>
      <w:tab/>
      <w:t xml:space="preserve">: </w:t>
    </w:r>
    <w:r w:rsidR="009A2527">
      <w:rPr>
        <w:i/>
        <w:color w:val="003366"/>
      </w:rPr>
      <w:t>soict</w:t>
    </w:r>
    <w:r w:rsidR="00320782">
      <w:rPr>
        <w:i/>
        <w:color w:val="003366"/>
      </w:rPr>
      <w:t>.hust.edu.vn</w:t>
    </w:r>
  </w:p>
  <w:p w14:paraId="350F690C" w14:textId="77777777" w:rsidR="00932976" w:rsidRDefault="00932976">
    <w:pPr>
      <w:pStyle w:val="Footer"/>
      <w:rPr>
        <w:i/>
        <w:color w:val="003366"/>
      </w:rPr>
    </w:pPr>
  </w:p>
  <w:p w14:paraId="2B3DBBFD" w14:textId="77777777" w:rsidR="00932976" w:rsidRDefault="00932976">
    <w:pPr>
      <w:pStyle w:val="Footer"/>
      <w:rPr>
        <w:i/>
        <w:color w:val="003366"/>
      </w:rPr>
    </w:pPr>
  </w:p>
  <w:p w14:paraId="7A61AF73" w14:textId="77777777" w:rsidR="00932976" w:rsidRPr="00932976" w:rsidRDefault="00932976">
    <w:pPr>
      <w:pStyle w:val="Footer"/>
      <w:rPr>
        <w:i/>
        <w:color w:val="00336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37E45A" w14:textId="77777777" w:rsidR="00A46170" w:rsidRDefault="00A46170"/>
  <w:p w14:paraId="7F403060" w14:textId="77777777" w:rsidR="00A46170" w:rsidRDefault="00A46170"/>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485AEA" w14:textId="773A141E" w:rsidR="00A46170" w:rsidRPr="001022FF" w:rsidRDefault="00BB183C" w:rsidP="00C659C5">
    <w:pPr>
      <w:pStyle w:val="Footer"/>
      <w:pBdr>
        <w:top w:val="single" w:sz="8" w:space="1" w:color="365F91"/>
      </w:pBdr>
      <w:tabs>
        <w:tab w:val="right" w:pos="8757"/>
      </w:tabs>
      <w:rPr>
        <w:i/>
        <w:color w:val="C00000"/>
        <w:lang w:eastAsia="ar-SA" w:bidi="ar-SA"/>
      </w:rPr>
    </w:pPr>
    <w:r>
      <w:rPr>
        <w:i/>
        <w:color w:val="C00000"/>
        <w:lang w:eastAsia="ar-SA" w:bidi="ar-SA"/>
      </w:rPr>
      <w:t>soict.hust.edu.vn</w:t>
    </w:r>
    <w:r w:rsidR="00A46170" w:rsidRPr="001022FF">
      <w:rPr>
        <w:i/>
        <w:color w:val="C00000"/>
        <w:lang w:eastAsia="ar-SA" w:bidi="ar-SA"/>
      </w:rPr>
      <w:tab/>
    </w:r>
    <w:r w:rsidR="00A46170" w:rsidRPr="001022FF">
      <w:rPr>
        <w:i/>
        <w:color w:val="C00000"/>
        <w:lang w:eastAsia="ar-SA" w:bidi="ar-SA"/>
      </w:rPr>
      <w:fldChar w:fldCharType="begin"/>
    </w:r>
    <w:r w:rsidR="00A46170" w:rsidRPr="001022FF">
      <w:rPr>
        <w:i/>
        <w:color w:val="C00000"/>
        <w:lang w:eastAsia="ar-SA" w:bidi="ar-SA"/>
      </w:rPr>
      <w:instrText xml:space="preserve"> PAGE </w:instrText>
    </w:r>
    <w:r w:rsidR="00A46170" w:rsidRPr="001022FF">
      <w:rPr>
        <w:i/>
        <w:color w:val="C00000"/>
        <w:lang w:eastAsia="ar-SA" w:bidi="ar-SA"/>
      </w:rPr>
      <w:fldChar w:fldCharType="separate"/>
    </w:r>
    <w:r w:rsidR="0011708E">
      <w:rPr>
        <w:i/>
        <w:noProof/>
        <w:color w:val="C00000"/>
        <w:lang w:eastAsia="ar-SA" w:bidi="ar-SA"/>
      </w:rPr>
      <w:t>7</w:t>
    </w:r>
    <w:r w:rsidR="00A46170" w:rsidRPr="001022FF">
      <w:rPr>
        <w:i/>
        <w:color w:val="C00000"/>
        <w:lang w:eastAsia="ar-SA" w:bidi="ar-SA"/>
      </w:rPr>
      <w:fldChar w:fldCharType="end"/>
    </w:r>
    <w:r w:rsidR="00A46170" w:rsidRPr="001022FF">
      <w:rPr>
        <w:i/>
        <w:color w:val="C00000"/>
        <w:lang w:eastAsia="ar-SA" w:bidi="ar-SA"/>
      </w:rPr>
      <w:t>/</w:t>
    </w:r>
    <w:r w:rsidR="00A46170" w:rsidRPr="001022FF">
      <w:rPr>
        <w:i/>
        <w:color w:val="C00000"/>
        <w:lang w:eastAsia="ar-SA" w:bidi="ar-SA"/>
      </w:rPr>
      <w:fldChar w:fldCharType="begin"/>
    </w:r>
    <w:r w:rsidR="00A46170" w:rsidRPr="001022FF">
      <w:rPr>
        <w:i/>
        <w:color w:val="C00000"/>
        <w:lang w:eastAsia="ar-SA" w:bidi="ar-SA"/>
      </w:rPr>
      <w:instrText xml:space="preserve"> NUMPAGES \*Arabic </w:instrText>
    </w:r>
    <w:r w:rsidR="00A46170" w:rsidRPr="001022FF">
      <w:rPr>
        <w:i/>
        <w:color w:val="C00000"/>
        <w:lang w:eastAsia="ar-SA" w:bidi="ar-SA"/>
      </w:rPr>
      <w:fldChar w:fldCharType="separate"/>
    </w:r>
    <w:r w:rsidR="0011708E">
      <w:rPr>
        <w:i/>
        <w:noProof/>
        <w:color w:val="C00000"/>
        <w:lang w:eastAsia="ar-SA" w:bidi="ar-SA"/>
      </w:rPr>
      <w:t>8</w:t>
    </w:r>
    <w:r w:rsidR="00A46170" w:rsidRPr="001022FF">
      <w:rPr>
        <w:i/>
        <w:color w:val="C00000"/>
        <w:lang w:eastAsia="ar-SA" w:bidi="ar-SA"/>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128EB8C" w14:textId="77777777" w:rsidR="00A46170" w:rsidRDefault="00A4617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A08E3C5" w14:textId="77777777" w:rsidR="00A605A6" w:rsidRDefault="00A605A6">
      <w:r>
        <w:separator/>
      </w:r>
    </w:p>
    <w:p w14:paraId="7216F0DA" w14:textId="77777777" w:rsidR="00A605A6" w:rsidRDefault="00A605A6"/>
  </w:footnote>
  <w:footnote w:type="continuationSeparator" w:id="0">
    <w:p w14:paraId="54BDB002" w14:textId="77777777" w:rsidR="00A605A6" w:rsidRDefault="00A605A6">
      <w:r>
        <w:continuationSeparator/>
      </w:r>
    </w:p>
    <w:p w14:paraId="0C162328" w14:textId="77777777" w:rsidR="00A605A6" w:rsidRDefault="00A605A6"/>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4FD2E81" w14:textId="77777777" w:rsidR="00A46170" w:rsidRPr="009A57EC" w:rsidRDefault="00A46170" w:rsidP="002F5F61">
    <w:pPr>
      <w:pStyle w:val="Header"/>
      <w:pBdr>
        <w:bottom w:val="single" w:sz="8" w:space="1" w:color="365F91"/>
      </w:pBdr>
      <w:tabs>
        <w:tab w:val="left" w:pos="0"/>
        <w:tab w:val="right" w:pos="8784"/>
      </w:tabs>
      <w:ind w:right="27"/>
      <w:rPr>
        <w:i/>
        <w:color w:val="951B13"/>
        <w:lang w:eastAsia="ar-SA" w:bidi="ar-SA"/>
      </w:rPr>
    </w:pPr>
    <w:r w:rsidRPr="009A57EC">
      <w:rPr>
        <w:i/>
        <w:color w:val="951B13"/>
        <w:lang w:eastAsia="ar-SA" w:bidi="ar-SA"/>
      </w:rPr>
      <w:tab/>
      <w:t>Preface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A77296" w14:textId="77777777" w:rsidR="00A46170" w:rsidRDefault="00A46170"/>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EA4CFE" w14:textId="62712AD5" w:rsidR="00A46170" w:rsidRPr="00AB15C8" w:rsidRDefault="00D51159" w:rsidP="002F5F61">
    <w:pPr>
      <w:pStyle w:val="Header"/>
      <w:pBdr>
        <w:bottom w:val="single" w:sz="8" w:space="1" w:color="365F91"/>
      </w:pBdr>
      <w:tabs>
        <w:tab w:val="right" w:pos="8784"/>
      </w:tabs>
      <w:ind w:right="27"/>
      <w:rPr>
        <w:i/>
        <w:color w:val="C00000"/>
        <w:lang w:eastAsia="ar-SA" w:bidi="ar-SA"/>
      </w:rPr>
    </w:pPr>
    <w:r>
      <w:rPr>
        <w:b/>
        <w:i/>
        <w:noProof/>
        <w:color w:val="2A62A6"/>
        <w:sz w:val="32"/>
        <w:szCs w:val="32"/>
        <w:lang w:eastAsia="ja-JP" w:bidi="ar-SA"/>
      </w:rPr>
      <mc:AlternateContent>
        <mc:Choice Requires="wps">
          <w:drawing>
            <wp:anchor distT="0" distB="0" distL="114300" distR="114300" simplePos="0" relativeHeight="251659264" behindDoc="0" locked="0" layoutInCell="1" allowOverlap="1" wp14:anchorId="2A850F9D" wp14:editId="5974689E">
              <wp:simplePos x="0" y="0"/>
              <wp:positionH relativeFrom="margin">
                <wp:posOffset>-991097</wp:posOffset>
              </wp:positionH>
              <wp:positionV relativeFrom="paragraph">
                <wp:posOffset>-130699</wp:posOffset>
              </wp:positionV>
              <wp:extent cx="906449" cy="389614"/>
              <wp:effectExtent l="0" t="0" r="27305" b="10795"/>
              <wp:wrapNone/>
              <wp:docPr id="14" name="Text Box 14"/>
              <wp:cNvGraphicFramePr/>
              <a:graphic xmlns:a="http://schemas.openxmlformats.org/drawingml/2006/main">
                <a:graphicData uri="http://schemas.microsoft.com/office/word/2010/wordprocessingShape">
                  <wps:wsp>
                    <wps:cNvSpPr txBox="1"/>
                    <wps:spPr>
                      <a:xfrm>
                        <a:off x="0" y="0"/>
                        <a:ext cx="906449" cy="389614"/>
                      </a:xfrm>
                      <a:prstGeom prst="rect">
                        <a:avLst/>
                      </a:prstGeom>
                      <a:solidFill>
                        <a:schemeClr val="lt1"/>
                      </a:solidFill>
                      <a:ln w="6350">
                        <a:solidFill>
                          <a:prstClr val="black"/>
                        </a:solidFill>
                      </a:ln>
                    </wps:spPr>
                    <wps:txb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A850F9D" id="_x0000_t202" coordsize="21600,21600" o:spt="202" path="m,l,21600r21600,l21600,xe">
              <v:stroke joinstyle="miter"/>
              <v:path gradientshapeok="t" o:connecttype="rect"/>
            </v:shapetype>
            <v:shape id="Text Box 14" o:spid="_x0000_s1027" type="#_x0000_t202" style="position:absolute;left:0;text-align:left;margin-left:-78.05pt;margin-top:-10.3pt;width:71.35pt;height:30.7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" fillcolor="white [3201]" strokeweight=".5pt">
              <v:textbox>
                <w:txbxContent>
                  <w:p w14:paraId="515FC764" w14:textId="77777777" w:rsidR="00D51159" w:rsidRPr="00D51159" w:rsidRDefault="00D51159" w:rsidP="00D51159">
                    <w:pPr>
                      <w:rPr>
                        <w:b/>
                        <w:i/>
                        <w:color w:val="C00000"/>
                        <w:sz w:val="16"/>
                      </w:rPr>
                    </w:pPr>
                    <w:r w:rsidRPr="00D51159">
                      <w:rPr>
                        <w:b/>
                        <w:i/>
                        <w:color w:val="C00000"/>
                        <w:sz w:val="16"/>
                      </w:rPr>
                      <w:t>My Company Logo</w:t>
                    </w:r>
                  </w:p>
                </w:txbxContent>
              </v:textbox>
              <w10:wrap anchorx="margin"/>
            </v:shape>
          </w:pict>
        </mc:Fallback>
      </mc:AlternateContent>
    </w:r>
    <w:r w:rsidR="00A46170" w:rsidRPr="00AB15C8">
      <w:rPr>
        <w:i/>
        <w:color w:val="C00000"/>
        <w:lang w:eastAsia="ar-SA" w:bidi="ar-SA"/>
      </w:rPr>
      <w:t xml:space="preserve">Project </w:t>
    </w:r>
    <w:r w:rsidR="000800BD">
      <w:rPr>
        <w:i/>
        <w:color w:val="C00000"/>
        <w:lang w:eastAsia="ar-SA" w:bidi="ar-SA"/>
      </w:rPr>
      <w:fldChar w:fldCharType="begin"/>
    </w:r>
    <w:r w:rsidR="000800BD">
      <w:rPr>
        <w:i/>
        <w:color w:val="C00000"/>
        <w:lang w:eastAsia="ar-SA" w:bidi="ar-SA"/>
      </w:rPr>
      <w:instrText xml:space="preserve"> DOCPROPERTY  Project  \* MERGEFORMAT </w:instrText>
    </w:r>
    <w:r w:rsidR="000800BD">
      <w:rPr>
        <w:i/>
        <w:color w:val="C00000"/>
        <w:lang w:eastAsia="ar-SA" w:bidi="ar-SA"/>
      </w:rPr>
      <w:fldChar w:fldCharType="separate"/>
    </w:r>
    <w:r w:rsidR="006C33B9">
      <w:rPr>
        <w:i/>
        <w:color w:val="C00000"/>
        <w:lang w:eastAsia="ar-SA" w:bidi="ar-SA"/>
      </w:rPr>
      <w:t>Name of Project</w:t>
    </w:r>
    <w:r w:rsidR="000800BD">
      <w:rPr>
        <w:i/>
        <w:color w:val="C00000"/>
        <w:lang w:eastAsia="ar-SA" w:bidi="ar-SA"/>
      </w:rPr>
      <w:fldChar w:fldCharType="end"/>
    </w:r>
    <w:r w:rsidR="00A46170" w:rsidRPr="00AB15C8">
      <w:rPr>
        <w:i/>
        <w:color w:val="C00000"/>
        <w:lang w:eastAsia="ar-SA" w:bidi="ar-SA"/>
      </w:rPr>
      <w:tab/>
    </w:r>
    <w:r w:rsidR="000800BD">
      <w:rPr>
        <w:i/>
        <w:color w:val="C00000"/>
        <w:lang w:eastAsia="ar-SA" w:bidi="ar-SA"/>
      </w:rPr>
      <w:fldChar w:fldCharType="begin"/>
    </w:r>
    <w:r w:rsidR="000800BD">
      <w:rPr>
        <w:i/>
        <w:color w:val="C00000"/>
        <w:lang w:eastAsia="ar-SA" w:bidi="ar-SA"/>
      </w:rPr>
      <w:instrText xml:space="preserve"> TITLE   \* MERGEFORMAT </w:instrText>
    </w:r>
    <w:r w:rsidR="000800BD">
      <w:rPr>
        <w:i/>
        <w:color w:val="C00000"/>
        <w:lang w:eastAsia="ar-SA" w:bidi="ar-SA"/>
      </w:rPr>
      <w:fldChar w:fldCharType="separate"/>
    </w:r>
    <w:r w:rsidR="006C33B9">
      <w:rPr>
        <w:i/>
        <w:color w:val="C00000"/>
        <w:lang w:eastAsia="ar-SA" w:bidi="ar-SA"/>
      </w:rPr>
      <w:t>Document Title</w:t>
    </w:r>
    <w:r w:rsidR="000800BD">
      <w:rPr>
        <w:i/>
        <w:color w:val="C00000"/>
        <w:lang w:eastAsia="ar-SA" w:bidi="ar-SA"/>
      </w:rPr>
      <w:fldChar w:fldCharType="end"/>
    </w:r>
    <w:r w:rsidR="00A46170" w:rsidRPr="00AB15C8">
      <w:rPr>
        <w:i/>
        <w:color w:val="C00000"/>
        <w:lang w:eastAsia="ar-SA" w:bidi="ar-SA"/>
      </w:rPr>
      <w:t xml:space="preserve"> </w:t>
    </w:r>
    <w:r w:rsidR="000800BD">
      <w:rPr>
        <w:i/>
        <w:color w:val="C00000"/>
        <w:lang w:eastAsia="ar-SA" w:bidi="ar-SA"/>
      </w:rPr>
      <w:fldChar w:fldCharType="begin"/>
    </w:r>
    <w:r w:rsidR="000800BD">
      <w:rPr>
        <w:i/>
        <w:color w:val="C00000"/>
        <w:lang w:eastAsia="ar-SA" w:bidi="ar-SA"/>
      </w:rPr>
      <w:instrText xml:space="preserve"> SUBJECT   \* MERGEFORMAT </w:instrText>
    </w:r>
    <w:r w:rsidR="000800BD">
      <w:rPr>
        <w:i/>
        <w:color w:val="C00000"/>
        <w:lang w:eastAsia="ar-SA" w:bidi="ar-SA"/>
      </w:rPr>
      <w:fldChar w:fldCharType="separate"/>
    </w:r>
    <w:r w:rsidR="006C33B9">
      <w:rPr>
        <w:i/>
        <w:color w:val="C00000"/>
        <w:lang w:eastAsia="ar-SA" w:bidi="ar-SA"/>
      </w:rPr>
      <w:t>Document Subject</w:t>
    </w:r>
    <w:r w:rsidR="000800BD">
      <w:rPr>
        <w:i/>
        <w:color w:val="C00000"/>
        <w:lang w:eastAsia="ar-SA" w:bidi="ar-SA"/>
      </w:rPr>
      <w:fldChar w:fldCharType="end"/>
    </w:r>
  </w:p>
  <w:p w14:paraId="3C989147" w14:textId="77777777" w:rsidR="00A46170" w:rsidRDefault="00A46170"/>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75C654" w14:textId="77777777" w:rsidR="00A46170" w:rsidRDefault="00A4617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AC12CE28"/>
    <w:lvl w:ilvl="0">
      <w:start w:val="1"/>
      <w:numFmt w:val="decimal"/>
      <w:pStyle w:val="Heading1"/>
      <w:lvlText w:val="%1. "/>
      <w:lvlJc w:val="left"/>
      <w:pPr>
        <w:tabs>
          <w:tab w:val="num" w:pos="432"/>
        </w:tabs>
        <w:ind w:left="432" w:hanging="432"/>
      </w:pPr>
    </w:lvl>
    <w:lvl w:ilvl="1">
      <w:start w:val="1"/>
      <w:numFmt w:val="decimal"/>
      <w:pStyle w:val="Heading2"/>
      <w:lvlText w:val="%1.%2."/>
      <w:lvlJc w:val="left"/>
      <w:pPr>
        <w:tabs>
          <w:tab w:val="num" w:pos="576"/>
        </w:tabs>
        <w:ind w:left="576" w:hanging="576"/>
      </w:pPr>
      <w:rPr>
        <w:rFonts w:ascii="Tahoma" w:hAnsi="Tahoma" w:cs="Tahoma" w:hint="default"/>
      </w:r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 w15:restartNumberingAfterBreak="0">
    <w:nsid w:val="00000002"/>
    <w:multiLevelType w:val="singleLevel"/>
    <w:tmpl w:val="00000002"/>
    <w:name w:val="WW8Num1"/>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2"/>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3" w15:restartNumberingAfterBreak="0">
    <w:nsid w:val="00000004"/>
    <w:multiLevelType w:val="singleLevel"/>
    <w:tmpl w:val="00000004"/>
    <w:lvl w:ilvl="0">
      <w:start w:val="1"/>
      <w:numFmt w:val="decimal"/>
      <w:lvlText w:val="%1."/>
      <w:lvlJc w:val="left"/>
      <w:pPr>
        <w:tabs>
          <w:tab w:val="num" w:pos="720"/>
        </w:tabs>
        <w:ind w:left="720" w:hanging="360"/>
      </w:pPr>
    </w:lvl>
  </w:abstractNum>
  <w:abstractNum w:abstractNumId="4" w15:restartNumberingAfterBreak="0">
    <w:nsid w:val="00000005"/>
    <w:multiLevelType w:val="singleLevel"/>
    <w:tmpl w:val="00000005"/>
    <w:name w:val="WW8Num4"/>
    <w:lvl w:ilvl="0">
      <w:start w:val="1"/>
      <w:numFmt w:val="decimal"/>
      <w:lvlText w:val="%1."/>
      <w:lvlJc w:val="left"/>
      <w:pPr>
        <w:tabs>
          <w:tab w:val="num" w:pos="720"/>
        </w:tabs>
        <w:ind w:left="720" w:hanging="360"/>
      </w:pPr>
      <w:rPr>
        <w:rFonts w:ascii="Tahoma" w:hAnsi="Tahoma" w:cs="Tahoma"/>
        <w:sz w:val="20"/>
        <w:szCs w:val="20"/>
      </w:rPr>
    </w:lvl>
  </w:abstractNum>
  <w:abstractNum w:abstractNumId="5" w15:restartNumberingAfterBreak="0">
    <w:nsid w:val="00000006"/>
    <w:multiLevelType w:val="singleLevel"/>
    <w:tmpl w:val="00000006"/>
    <w:name w:val="WW8Num5"/>
    <w:lvl w:ilvl="0">
      <w:start w:val="1"/>
      <w:numFmt w:val="bullet"/>
      <w:lvlText w:val=""/>
      <w:lvlJc w:val="left"/>
      <w:pPr>
        <w:tabs>
          <w:tab w:val="num" w:pos="720"/>
        </w:tabs>
        <w:ind w:left="720" w:hanging="360"/>
      </w:pPr>
      <w:rPr>
        <w:rFonts w:ascii="Symbol" w:hAnsi="Symbol"/>
      </w:rPr>
    </w:lvl>
  </w:abstractNum>
  <w:abstractNum w:abstractNumId="6" w15:restartNumberingAfterBreak="0">
    <w:nsid w:val="00000007"/>
    <w:multiLevelType w:val="singleLevel"/>
    <w:tmpl w:val="00000007"/>
    <w:name w:val="WW8Num7"/>
    <w:lvl w:ilvl="0">
      <w:start w:val="1"/>
      <w:numFmt w:val="decimal"/>
      <w:lvlText w:val="%1."/>
      <w:lvlJc w:val="left"/>
      <w:pPr>
        <w:tabs>
          <w:tab w:val="num" w:pos="360"/>
        </w:tabs>
        <w:ind w:left="360" w:hanging="360"/>
      </w:pPr>
    </w:lvl>
  </w:abstractNum>
  <w:abstractNum w:abstractNumId="7" w15:restartNumberingAfterBreak="0">
    <w:nsid w:val="00000008"/>
    <w:multiLevelType w:val="singleLevel"/>
    <w:tmpl w:val="00000008"/>
    <w:name w:val="WW8Num8"/>
    <w:lvl w:ilvl="0">
      <w:start w:val="1"/>
      <w:numFmt w:val="decimal"/>
      <w:lvlText w:val="%1."/>
      <w:lvlJc w:val="left"/>
      <w:pPr>
        <w:tabs>
          <w:tab w:val="num" w:pos="720"/>
        </w:tabs>
        <w:ind w:left="720" w:hanging="360"/>
      </w:pPr>
      <w:rPr>
        <w:rFonts w:ascii="Tahoma" w:hAnsi="Tahoma" w:cs="Tahoma"/>
        <w:sz w:val="20"/>
        <w:szCs w:val="20"/>
      </w:rPr>
    </w:lvl>
  </w:abstractNum>
  <w:abstractNum w:abstractNumId="8" w15:restartNumberingAfterBreak="0">
    <w:nsid w:val="00000009"/>
    <w:multiLevelType w:val="singleLevel"/>
    <w:tmpl w:val="00000009"/>
    <w:name w:val="WW8Num9"/>
    <w:lvl w:ilvl="0">
      <w:start w:val="1"/>
      <w:numFmt w:val="decimal"/>
      <w:lvlText w:val="%1."/>
      <w:lvlJc w:val="left"/>
      <w:pPr>
        <w:tabs>
          <w:tab w:val="num" w:pos="720"/>
        </w:tabs>
        <w:ind w:left="720" w:hanging="360"/>
      </w:pPr>
    </w:lvl>
  </w:abstractNum>
  <w:abstractNum w:abstractNumId="9" w15:restartNumberingAfterBreak="0">
    <w:nsid w:val="0000000A"/>
    <w:multiLevelType w:val="singleLevel"/>
    <w:tmpl w:val="0000000A"/>
    <w:name w:val="WW8Num10"/>
    <w:lvl w:ilvl="0">
      <w:start w:val="1"/>
      <w:numFmt w:val="decimal"/>
      <w:lvlText w:val="%1."/>
      <w:lvlJc w:val="left"/>
      <w:pPr>
        <w:tabs>
          <w:tab w:val="num" w:pos="720"/>
        </w:tabs>
        <w:ind w:left="720" w:hanging="360"/>
      </w:pPr>
    </w:lvl>
  </w:abstractNum>
  <w:abstractNum w:abstractNumId="10" w15:restartNumberingAfterBreak="0">
    <w:nsid w:val="0000000B"/>
    <w:multiLevelType w:val="singleLevel"/>
    <w:tmpl w:val="0000000B"/>
    <w:name w:val="WW8Num11"/>
    <w:lvl w:ilvl="0">
      <w:start w:val="1"/>
      <w:numFmt w:val="decimal"/>
      <w:lvlText w:val="%1."/>
      <w:lvlJc w:val="left"/>
      <w:pPr>
        <w:tabs>
          <w:tab w:val="num" w:pos="720"/>
        </w:tabs>
        <w:ind w:left="720" w:hanging="360"/>
      </w:pPr>
      <w:rPr>
        <w:lang w:val="en-IE"/>
      </w:rPr>
    </w:lvl>
  </w:abstractNum>
  <w:abstractNum w:abstractNumId="11" w15:restartNumberingAfterBreak="0">
    <w:nsid w:val="0000000C"/>
    <w:multiLevelType w:val="singleLevel"/>
    <w:tmpl w:val="0000000C"/>
    <w:name w:val="WW8Num13"/>
    <w:lvl w:ilvl="0">
      <w:start w:val="1"/>
      <w:numFmt w:val="decimal"/>
      <w:lvlText w:val="%1."/>
      <w:lvlJc w:val="left"/>
      <w:pPr>
        <w:tabs>
          <w:tab w:val="num" w:pos="720"/>
        </w:tabs>
        <w:ind w:left="720" w:hanging="360"/>
      </w:pPr>
      <w:rPr>
        <w:rFonts w:ascii="Tahoma" w:hAnsi="Tahoma" w:cs="Tahoma"/>
        <w:sz w:val="20"/>
        <w:szCs w:val="20"/>
      </w:rPr>
    </w:lvl>
  </w:abstractNum>
  <w:abstractNum w:abstractNumId="12" w15:restartNumberingAfterBreak="0">
    <w:nsid w:val="0000000D"/>
    <w:multiLevelType w:val="singleLevel"/>
    <w:tmpl w:val="0000000D"/>
    <w:name w:val="WW8Num14"/>
    <w:lvl w:ilvl="0">
      <w:start w:val="1"/>
      <w:numFmt w:val="decimal"/>
      <w:lvlText w:val="%1."/>
      <w:lvlJc w:val="left"/>
      <w:pPr>
        <w:tabs>
          <w:tab w:val="num" w:pos="800"/>
        </w:tabs>
        <w:ind w:left="800" w:hanging="360"/>
      </w:pPr>
    </w:lvl>
  </w:abstractNum>
  <w:abstractNum w:abstractNumId="13" w15:restartNumberingAfterBreak="0">
    <w:nsid w:val="0000000E"/>
    <w:multiLevelType w:val="multilevel"/>
    <w:tmpl w:val="0000000E"/>
    <w:name w:val="WW8Num15"/>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4" w15:restartNumberingAfterBreak="0">
    <w:nsid w:val="0000000F"/>
    <w:multiLevelType w:val="singleLevel"/>
    <w:tmpl w:val="0000000F"/>
    <w:name w:val="WW8Num16"/>
    <w:lvl w:ilvl="0">
      <w:start w:val="1"/>
      <w:numFmt w:val="decimal"/>
      <w:lvlText w:val="%1."/>
      <w:lvlJc w:val="left"/>
      <w:pPr>
        <w:tabs>
          <w:tab w:val="num" w:pos="360"/>
        </w:tabs>
        <w:ind w:left="360" w:hanging="360"/>
      </w:pPr>
    </w:lvl>
  </w:abstractNum>
  <w:abstractNum w:abstractNumId="15" w15:restartNumberingAfterBreak="0">
    <w:nsid w:val="00000010"/>
    <w:multiLevelType w:val="multilevel"/>
    <w:tmpl w:val="00000010"/>
    <w:name w:val="WW8Num17"/>
    <w:lvl w:ilvl="0">
      <w:start w:val="1"/>
      <w:numFmt w:val="decimal"/>
      <w:lvlText w:val="%1."/>
      <w:lvlJc w:val="left"/>
      <w:pPr>
        <w:tabs>
          <w:tab w:val="num" w:pos="360"/>
        </w:tabs>
        <w:ind w:left="360" w:hanging="360"/>
      </w:pPr>
    </w:lvl>
    <w:lvl w:ilvl="1">
      <w:start w:val="1"/>
      <w:numFmt w:val="lowerLetter"/>
      <w:lvlText w:val="%2."/>
      <w:lvlJc w:val="left"/>
      <w:pPr>
        <w:tabs>
          <w:tab w:val="num" w:pos="1015"/>
        </w:tabs>
        <w:ind w:left="1015" w:hanging="360"/>
      </w:pPr>
    </w:lvl>
    <w:lvl w:ilvl="2">
      <w:start w:val="1"/>
      <w:numFmt w:val="lowerRoman"/>
      <w:lvlText w:val="%3."/>
      <w:lvlJc w:val="right"/>
      <w:pPr>
        <w:tabs>
          <w:tab w:val="num" w:pos="1735"/>
        </w:tabs>
        <w:ind w:left="1735" w:hanging="180"/>
      </w:pPr>
    </w:lvl>
    <w:lvl w:ilvl="3">
      <w:start w:val="1"/>
      <w:numFmt w:val="decimal"/>
      <w:lvlText w:val="%4."/>
      <w:lvlJc w:val="left"/>
      <w:pPr>
        <w:tabs>
          <w:tab w:val="num" w:pos="2455"/>
        </w:tabs>
        <w:ind w:left="2455" w:hanging="360"/>
      </w:pPr>
    </w:lvl>
    <w:lvl w:ilvl="4">
      <w:start w:val="1"/>
      <w:numFmt w:val="lowerLetter"/>
      <w:lvlText w:val="%5."/>
      <w:lvlJc w:val="left"/>
      <w:pPr>
        <w:tabs>
          <w:tab w:val="num" w:pos="3175"/>
        </w:tabs>
        <w:ind w:left="3175" w:hanging="360"/>
      </w:pPr>
    </w:lvl>
    <w:lvl w:ilvl="5">
      <w:start w:val="1"/>
      <w:numFmt w:val="lowerRoman"/>
      <w:lvlText w:val="%6."/>
      <w:lvlJc w:val="right"/>
      <w:pPr>
        <w:tabs>
          <w:tab w:val="num" w:pos="3895"/>
        </w:tabs>
        <w:ind w:left="3895" w:hanging="180"/>
      </w:pPr>
    </w:lvl>
    <w:lvl w:ilvl="6">
      <w:start w:val="1"/>
      <w:numFmt w:val="decimal"/>
      <w:lvlText w:val="%7."/>
      <w:lvlJc w:val="left"/>
      <w:pPr>
        <w:tabs>
          <w:tab w:val="num" w:pos="4615"/>
        </w:tabs>
        <w:ind w:left="4615" w:hanging="360"/>
      </w:pPr>
    </w:lvl>
    <w:lvl w:ilvl="7">
      <w:start w:val="1"/>
      <w:numFmt w:val="lowerLetter"/>
      <w:lvlText w:val="%8."/>
      <w:lvlJc w:val="left"/>
      <w:pPr>
        <w:tabs>
          <w:tab w:val="num" w:pos="5335"/>
        </w:tabs>
        <w:ind w:left="5335" w:hanging="360"/>
      </w:pPr>
    </w:lvl>
    <w:lvl w:ilvl="8">
      <w:start w:val="1"/>
      <w:numFmt w:val="lowerRoman"/>
      <w:lvlText w:val="%9."/>
      <w:lvlJc w:val="right"/>
      <w:pPr>
        <w:tabs>
          <w:tab w:val="num" w:pos="6055"/>
        </w:tabs>
        <w:ind w:left="6055" w:hanging="180"/>
      </w:pPr>
    </w:lvl>
  </w:abstractNum>
  <w:abstractNum w:abstractNumId="16" w15:restartNumberingAfterBreak="0">
    <w:nsid w:val="0000001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17" w15:restartNumberingAfterBreak="0">
    <w:nsid w:val="00000012"/>
    <w:multiLevelType w:val="singleLevel"/>
    <w:tmpl w:val="00000012"/>
    <w:name w:val="WW8Num22"/>
    <w:lvl w:ilvl="0">
      <w:start w:val="1"/>
      <w:numFmt w:val="decimal"/>
      <w:lvlText w:val="%1."/>
      <w:lvlJc w:val="left"/>
      <w:pPr>
        <w:tabs>
          <w:tab w:val="num" w:pos="1020"/>
        </w:tabs>
        <w:ind w:left="1020" w:hanging="360"/>
      </w:pPr>
    </w:lvl>
  </w:abstractNum>
  <w:abstractNum w:abstractNumId="18" w15:restartNumberingAfterBreak="0">
    <w:nsid w:val="0AC548F3"/>
    <w:multiLevelType w:val="hybridMultilevel"/>
    <w:tmpl w:val="E95ADD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F1C5952"/>
    <w:multiLevelType w:val="hybridMultilevel"/>
    <w:tmpl w:val="C2D8673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10071F88"/>
    <w:multiLevelType w:val="hybridMultilevel"/>
    <w:tmpl w:val="09AED870"/>
    <w:lvl w:ilvl="0" w:tplc="FE6CFD4C">
      <w:numFmt w:val="bullet"/>
      <w:lvlText w:val="-"/>
      <w:lvlJc w:val="left"/>
      <w:pPr>
        <w:ind w:left="465" w:hanging="360"/>
      </w:pPr>
      <w:rPr>
        <w:rFonts w:ascii="Tahoma" w:eastAsia="MS Mincho" w:hAnsi="Tahoma" w:cs="Tahoma" w:hint="default"/>
      </w:rPr>
    </w:lvl>
    <w:lvl w:ilvl="1" w:tplc="04090003" w:tentative="1">
      <w:start w:val="1"/>
      <w:numFmt w:val="bullet"/>
      <w:lvlText w:val="o"/>
      <w:lvlJc w:val="left"/>
      <w:pPr>
        <w:ind w:left="1185" w:hanging="360"/>
      </w:pPr>
      <w:rPr>
        <w:rFonts w:ascii="Courier New" w:hAnsi="Courier New" w:cs="Courier New" w:hint="default"/>
      </w:rPr>
    </w:lvl>
    <w:lvl w:ilvl="2" w:tplc="04090005" w:tentative="1">
      <w:start w:val="1"/>
      <w:numFmt w:val="bullet"/>
      <w:lvlText w:val=""/>
      <w:lvlJc w:val="left"/>
      <w:pPr>
        <w:ind w:left="1905" w:hanging="360"/>
      </w:pPr>
      <w:rPr>
        <w:rFonts w:ascii="Wingdings" w:hAnsi="Wingdings" w:hint="default"/>
      </w:rPr>
    </w:lvl>
    <w:lvl w:ilvl="3" w:tplc="04090001" w:tentative="1">
      <w:start w:val="1"/>
      <w:numFmt w:val="bullet"/>
      <w:lvlText w:val=""/>
      <w:lvlJc w:val="left"/>
      <w:pPr>
        <w:ind w:left="2625" w:hanging="360"/>
      </w:pPr>
      <w:rPr>
        <w:rFonts w:ascii="Symbol" w:hAnsi="Symbol" w:hint="default"/>
      </w:rPr>
    </w:lvl>
    <w:lvl w:ilvl="4" w:tplc="04090003" w:tentative="1">
      <w:start w:val="1"/>
      <w:numFmt w:val="bullet"/>
      <w:lvlText w:val="o"/>
      <w:lvlJc w:val="left"/>
      <w:pPr>
        <w:ind w:left="3345" w:hanging="360"/>
      </w:pPr>
      <w:rPr>
        <w:rFonts w:ascii="Courier New" w:hAnsi="Courier New" w:cs="Courier New" w:hint="default"/>
      </w:rPr>
    </w:lvl>
    <w:lvl w:ilvl="5" w:tplc="04090005" w:tentative="1">
      <w:start w:val="1"/>
      <w:numFmt w:val="bullet"/>
      <w:lvlText w:val=""/>
      <w:lvlJc w:val="left"/>
      <w:pPr>
        <w:ind w:left="4065" w:hanging="360"/>
      </w:pPr>
      <w:rPr>
        <w:rFonts w:ascii="Wingdings" w:hAnsi="Wingdings" w:hint="default"/>
      </w:rPr>
    </w:lvl>
    <w:lvl w:ilvl="6" w:tplc="04090001" w:tentative="1">
      <w:start w:val="1"/>
      <w:numFmt w:val="bullet"/>
      <w:lvlText w:val=""/>
      <w:lvlJc w:val="left"/>
      <w:pPr>
        <w:ind w:left="4785" w:hanging="360"/>
      </w:pPr>
      <w:rPr>
        <w:rFonts w:ascii="Symbol" w:hAnsi="Symbol" w:hint="default"/>
      </w:rPr>
    </w:lvl>
    <w:lvl w:ilvl="7" w:tplc="04090003" w:tentative="1">
      <w:start w:val="1"/>
      <w:numFmt w:val="bullet"/>
      <w:lvlText w:val="o"/>
      <w:lvlJc w:val="left"/>
      <w:pPr>
        <w:ind w:left="5505" w:hanging="360"/>
      </w:pPr>
      <w:rPr>
        <w:rFonts w:ascii="Courier New" w:hAnsi="Courier New" w:cs="Courier New" w:hint="default"/>
      </w:rPr>
    </w:lvl>
    <w:lvl w:ilvl="8" w:tplc="04090005" w:tentative="1">
      <w:start w:val="1"/>
      <w:numFmt w:val="bullet"/>
      <w:lvlText w:val=""/>
      <w:lvlJc w:val="left"/>
      <w:pPr>
        <w:ind w:left="6225" w:hanging="360"/>
      </w:pPr>
      <w:rPr>
        <w:rFonts w:ascii="Wingdings" w:hAnsi="Wingdings" w:hint="default"/>
      </w:rPr>
    </w:lvl>
  </w:abstractNum>
  <w:abstractNum w:abstractNumId="21" w15:restartNumberingAfterBreak="0">
    <w:nsid w:val="17E86640"/>
    <w:multiLevelType w:val="hybridMultilevel"/>
    <w:tmpl w:val="E75E9EBC"/>
    <w:lvl w:ilvl="0" w:tplc="8B688D6C">
      <w:start w:val="1"/>
      <w:numFmt w:val="bullet"/>
      <w:lvlText w:val="-"/>
      <w:lvlJc w:val="left"/>
      <w:pPr>
        <w:tabs>
          <w:tab w:val="num" w:pos="1080"/>
        </w:tabs>
        <w:ind w:left="1080" w:hanging="360"/>
      </w:pPr>
      <w:rPr>
        <w:rFonts w:ascii="Tahoma" w:eastAsia="MS Mincho" w:hAnsi="Tahoma" w:cs="Tahoma" w:hint="default"/>
        <w:i w:val="0"/>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1904704E"/>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abstractNum w:abstractNumId="23" w15:restartNumberingAfterBreak="0">
    <w:nsid w:val="1E303BF8"/>
    <w:multiLevelType w:val="hybridMultilevel"/>
    <w:tmpl w:val="CB2CE5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1F391341"/>
    <w:multiLevelType w:val="hybridMultilevel"/>
    <w:tmpl w:val="28D01D6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1FCD39A1"/>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6" w15:restartNumberingAfterBreak="0">
    <w:nsid w:val="2A332316"/>
    <w:multiLevelType w:val="hybridMultilevel"/>
    <w:tmpl w:val="8D50A05A"/>
    <w:lvl w:ilvl="0" w:tplc="D35ABC20">
      <w:numFmt w:val="bullet"/>
      <w:lvlText w:val="-"/>
      <w:lvlJc w:val="left"/>
      <w:pPr>
        <w:ind w:left="720" w:hanging="360"/>
      </w:pPr>
      <w:rPr>
        <w:rFonts w:ascii="Tahoma" w:eastAsia="MS Mincho" w:hAnsi="Tahoma" w:cs="Tahom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2BB80052"/>
    <w:multiLevelType w:val="hybridMultilevel"/>
    <w:tmpl w:val="13226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2D5B3E5E"/>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9" w15:restartNumberingAfterBreak="0">
    <w:nsid w:val="31827E14"/>
    <w:multiLevelType w:val="hybridMultilevel"/>
    <w:tmpl w:val="029C6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331C0702"/>
    <w:multiLevelType w:val="hybridMultilevel"/>
    <w:tmpl w:val="7AA0B8B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36F466FA"/>
    <w:multiLevelType w:val="hybridMultilevel"/>
    <w:tmpl w:val="90E4F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3A2B4E87"/>
    <w:multiLevelType w:val="multilevel"/>
    <w:tmpl w:val="AC12CE28"/>
    <w:lvl w:ilvl="0">
      <w:start w:val="1"/>
      <w:numFmt w:val="decimal"/>
      <w:lvlText w:val="%1. "/>
      <w:lvlJc w:val="left"/>
      <w:pPr>
        <w:tabs>
          <w:tab w:val="num" w:pos="432"/>
        </w:tabs>
        <w:ind w:left="432" w:hanging="432"/>
      </w:pPr>
    </w:lvl>
    <w:lvl w:ilvl="1">
      <w:start w:val="1"/>
      <w:numFmt w:val="decimal"/>
      <w:lvlText w:val="%1.%2."/>
      <w:lvlJc w:val="left"/>
      <w:pPr>
        <w:tabs>
          <w:tab w:val="num" w:pos="576"/>
        </w:tabs>
        <w:ind w:left="576" w:hanging="576"/>
      </w:pPr>
      <w:rPr>
        <w:rFonts w:ascii="Tahoma" w:hAnsi="Tahoma" w:cs="Tahoma" w:hint="default"/>
      </w:r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3" w15:restartNumberingAfterBreak="0">
    <w:nsid w:val="48397878"/>
    <w:multiLevelType w:val="hybridMultilevel"/>
    <w:tmpl w:val="CE58BCC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49CA01CD"/>
    <w:multiLevelType w:val="hybridMultilevel"/>
    <w:tmpl w:val="8EFA9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4FDC7F95"/>
    <w:multiLevelType w:val="hybridMultilevel"/>
    <w:tmpl w:val="19A06E6C"/>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49530E3"/>
    <w:multiLevelType w:val="hybridMultilevel"/>
    <w:tmpl w:val="8322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58B72105"/>
    <w:multiLevelType w:val="multilevel"/>
    <w:tmpl w:val="D960FB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4A268A9"/>
    <w:multiLevelType w:val="hybridMultilevel"/>
    <w:tmpl w:val="BE32F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61B67A3"/>
    <w:multiLevelType w:val="hybridMultilevel"/>
    <w:tmpl w:val="5F56ED7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0" w15:restartNumberingAfterBreak="0">
    <w:nsid w:val="67C1146D"/>
    <w:multiLevelType w:val="hybridMultilevel"/>
    <w:tmpl w:val="7DA8282E"/>
    <w:lvl w:ilvl="0" w:tplc="04090001">
      <w:start w:val="1"/>
      <w:numFmt w:val="bullet"/>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1" w15:restartNumberingAfterBreak="0">
    <w:nsid w:val="79405515"/>
    <w:multiLevelType w:val="hybridMultilevel"/>
    <w:tmpl w:val="B588D586"/>
    <w:lvl w:ilvl="0" w:tplc="22FC70D8">
      <w:start w:val="1"/>
      <w:numFmt w:val="decimal"/>
      <w:lvlText w:val="%1."/>
      <w:lvlJc w:val="left"/>
      <w:pPr>
        <w:tabs>
          <w:tab w:val="num" w:pos="1020"/>
        </w:tabs>
        <w:ind w:left="1020" w:hanging="360"/>
      </w:pPr>
      <w:rPr>
        <w:rFonts w:hint="default"/>
      </w:rPr>
    </w:lvl>
    <w:lvl w:ilvl="1" w:tplc="04090019" w:tentative="1">
      <w:start w:val="1"/>
      <w:numFmt w:val="lowerLetter"/>
      <w:lvlText w:val="%2."/>
      <w:lvlJc w:val="left"/>
      <w:pPr>
        <w:tabs>
          <w:tab w:val="num" w:pos="1675"/>
        </w:tabs>
        <w:ind w:left="1675" w:hanging="360"/>
      </w:pPr>
    </w:lvl>
    <w:lvl w:ilvl="2" w:tplc="0409001B" w:tentative="1">
      <w:start w:val="1"/>
      <w:numFmt w:val="lowerRoman"/>
      <w:lvlText w:val="%3."/>
      <w:lvlJc w:val="right"/>
      <w:pPr>
        <w:tabs>
          <w:tab w:val="num" w:pos="2395"/>
        </w:tabs>
        <w:ind w:left="2395" w:hanging="180"/>
      </w:pPr>
    </w:lvl>
    <w:lvl w:ilvl="3" w:tplc="0409000F" w:tentative="1">
      <w:start w:val="1"/>
      <w:numFmt w:val="decimal"/>
      <w:lvlText w:val="%4."/>
      <w:lvlJc w:val="left"/>
      <w:pPr>
        <w:tabs>
          <w:tab w:val="num" w:pos="3115"/>
        </w:tabs>
        <w:ind w:left="3115" w:hanging="360"/>
      </w:pPr>
    </w:lvl>
    <w:lvl w:ilvl="4" w:tplc="04090019" w:tentative="1">
      <w:start w:val="1"/>
      <w:numFmt w:val="lowerLetter"/>
      <w:lvlText w:val="%5."/>
      <w:lvlJc w:val="left"/>
      <w:pPr>
        <w:tabs>
          <w:tab w:val="num" w:pos="3835"/>
        </w:tabs>
        <w:ind w:left="3835" w:hanging="360"/>
      </w:pPr>
    </w:lvl>
    <w:lvl w:ilvl="5" w:tplc="0409001B" w:tentative="1">
      <w:start w:val="1"/>
      <w:numFmt w:val="lowerRoman"/>
      <w:lvlText w:val="%6."/>
      <w:lvlJc w:val="right"/>
      <w:pPr>
        <w:tabs>
          <w:tab w:val="num" w:pos="4555"/>
        </w:tabs>
        <w:ind w:left="4555" w:hanging="180"/>
      </w:pPr>
    </w:lvl>
    <w:lvl w:ilvl="6" w:tplc="0409000F" w:tentative="1">
      <w:start w:val="1"/>
      <w:numFmt w:val="decimal"/>
      <w:lvlText w:val="%7."/>
      <w:lvlJc w:val="left"/>
      <w:pPr>
        <w:tabs>
          <w:tab w:val="num" w:pos="5275"/>
        </w:tabs>
        <w:ind w:left="5275" w:hanging="360"/>
      </w:pPr>
    </w:lvl>
    <w:lvl w:ilvl="7" w:tplc="04090019" w:tentative="1">
      <w:start w:val="1"/>
      <w:numFmt w:val="lowerLetter"/>
      <w:lvlText w:val="%8."/>
      <w:lvlJc w:val="left"/>
      <w:pPr>
        <w:tabs>
          <w:tab w:val="num" w:pos="5995"/>
        </w:tabs>
        <w:ind w:left="5995" w:hanging="360"/>
      </w:pPr>
    </w:lvl>
    <w:lvl w:ilvl="8" w:tplc="0409001B" w:tentative="1">
      <w:start w:val="1"/>
      <w:numFmt w:val="lowerRoman"/>
      <w:lvlText w:val="%9."/>
      <w:lvlJc w:val="right"/>
      <w:pPr>
        <w:tabs>
          <w:tab w:val="num" w:pos="6715"/>
        </w:tabs>
        <w:ind w:left="6715" w:hanging="180"/>
      </w:pPr>
    </w:lvl>
  </w:abstractNum>
  <w:abstractNum w:abstractNumId="42" w15:restartNumberingAfterBreak="0">
    <w:nsid w:val="795348F1"/>
    <w:multiLevelType w:val="multilevel"/>
    <w:tmpl w:val="00000011"/>
    <w:lvl w:ilvl="0">
      <w:start w:val="1"/>
      <w:numFmt w:val="decimal"/>
      <w:lvlText w:val="%1"/>
      <w:lvlJc w:val="left"/>
      <w:pPr>
        <w:tabs>
          <w:tab w:val="num" w:pos="425"/>
        </w:tabs>
        <w:ind w:left="425" w:hanging="425"/>
      </w:pPr>
    </w:lvl>
    <w:lvl w:ilvl="1">
      <w:start w:val="1"/>
      <w:numFmt w:val="decimal"/>
      <w:lvlText w:val="%1.%2"/>
      <w:lvlJc w:val="left"/>
      <w:pPr>
        <w:tabs>
          <w:tab w:val="num" w:pos="992"/>
        </w:tabs>
        <w:ind w:left="992" w:hanging="567"/>
      </w:pPr>
    </w:lvl>
    <w:lvl w:ilvl="2">
      <w:start w:val="1"/>
      <w:numFmt w:val="decimal"/>
      <w:lvlText w:val="%1.%2.%3"/>
      <w:lvlJc w:val="left"/>
      <w:pPr>
        <w:tabs>
          <w:tab w:val="num" w:pos="1418"/>
        </w:tabs>
        <w:ind w:left="1418" w:hanging="567"/>
      </w:pPr>
    </w:lvl>
    <w:lvl w:ilvl="3">
      <w:start w:val="1"/>
      <w:numFmt w:val="decimal"/>
      <w:lvlText w:val="%1.%2.%3.%4"/>
      <w:lvlJc w:val="left"/>
      <w:pPr>
        <w:tabs>
          <w:tab w:val="num" w:pos="1984"/>
        </w:tabs>
        <w:ind w:left="1984" w:hanging="708"/>
      </w:pPr>
    </w:lvl>
    <w:lvl w:ilvl="4">
      <w:start w:val="1"/>
      <w:numFmt w:val="decimal"/>
      <w:lvlText w:val="%5"/>
      <w:lvlJc w:val="left"/>
      <w:pPr>
        <w:tabs>
          <w:tab w:val="num" w:pos="2268"/>
        </w:tabs>
        <w:ind w:left="2268" w:hanging="850"/>
      </w:pPr>
    </w:lvl>
    <w:lvl w:ilvl="5">
      <w:start w:val="1"/>
      <w:numFmt w:val="decimal"/>
      <w:lvlText w:val="%1.%2.%3.%4.%5.%6"/>
      <w:lvlJc w:val="left"/>
      <w:pPr>
        <w:tabs>
          <w:tab w:val="num" w:pos="3260"/>
        </w:tabs>
        <w:ind w:left="3260" w:hanging="1134"/>
      </w:pPr>
    </w:lvl>
    <w:lvl w:ilvl="6">
      <w:start w:val="1"/>
      <w:numFmt w:val="decimal"/>
      <w:lvlText w:val="%1.%2.%3.%4.%5.%6.%7"/>
      <w:lvlJc w:val="left"/>
      <w:pPr>
        <w:tabs>
          <w:tab w:val="num" w:pos="3827"/>
        </w:tabs>
        <w:ind w:left="3827" w:hanging="1276"/>
      </w:pPr>
    </w:lvl>
    <w:lvl w:ilvl="7">
      <w:start w:val="1"/>
      <w:numFmt w:val="decimal"/>
      <w:lvlText w:val="%1.%2.%3.%4.%5.%6.%7.%8"/>
      <w:lvlJc w:val="left"/>
      <w:pPr>
        <w:tabs>
          <w:tab w:val="num" w:pos="4394"/>
        </w:tabs>
        <w:ind w:left="4394" w:hanging="1418"/>
      </w:pPr>
    </w:lvl>
    <w:lvl w:ilvl="8">
      <w:start w:val="1"/>
      <w:numFmt w:val="decimal"/>
      <w:lvlText w:val="%1.%2.%3.%4.%5.%6.%7.%8.%9"/>
      <w:lvlJc w:val="left"/>
      <w:pPr>
        <w:tabs>
          <w:tab w:val="num" w:pos="5102"/>
        </w:tabs>
        <w:ind w:left="5102" w:hanging="170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22"/>
  </w:num>
  <w:num w:numId="20">
    <w:abstractNumId w:val="42"/>
  </w:num>
  <w:num w:numId="21">
    <w:abstractNumId w:val="41"/>
  </w:num>
  <w:num w:numId="22">
    <w:abstractNumId w:val="21"/>
  </w:num>
  <w:num w:numId="23">
    <w:abstractNumId w:val="19"/>
  </w:num>
  <w:num w:numId="24">
    <w:abstractNumId w:val="24"/>
  </w:num>
  <w:num w:numId="25">
    <w:abstractNumId w:val="28"/>
  </w:num>
  <w:num w:numId="26">
    <w:abstractNumId w:val="25"/>
  </w:num>
  <w:num w:numId="27">
    <w:abstractNumId w:val="40"/>
  </w:num>
  <w:num w:numId="28">
    <w:abstractNumId w:val="32"/>
  </w:num>
  <w:num w:numId="29">
    <w:abstractNumId w:val="20"/>
  </w:num>
  <w:num w:numId="30">
    <w:abstractNumId w:val="18"/>
  </w:num>
  <w:num w:numId="31">
    <w:abstractNumId w:val="37"/>
  </w:num>
  <w:num w:numId="32">
    <w:abstractNumId w:val="26"/>
  </w:num>
  <w:num w:numId="33">
    <w:abstractNumId w:val="23"/>
  </w:num>
  <w:num w:numId="34">
    <w:abstractNumId w:val="27"/>
  </w:num>
  <w:num w:numId="35">
    <w:abstractNumId w:val="29"/>
  </w:num>
  <w:num w:numId="36">
    <w:abstractNumId w:val="38"/>
  </w:num>
  <w:num w:numId="37">
    <w:abstractNumId w:val="35"/>
  </w:num>
  <w:num w:numId="38">
    <w:abstractNumId w:val="30"/>
  </w:num>
  <w:num w:numId="39">
    <w:abstractNumId w:val="33"/>
  </w:num>
  <w:num w:numId="40">
    <w:abstractNumId w:val="34"/>
  </w:num>
  <w:num w:numId="41">
    <w:abstractNumId w:val="36"/>
  </w:num>
  <w:num w:numId="42">
    <w:abstractNumId w:val="39"/>
  </w:num>
  <w:num w:numId="43">
    <w:abstractNumId w:val="3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dit="readOnly" w:enforcement="0"/>
  <w:defaultTabStop w:val="720"/>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pos w:val="beneathText"/>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C33B9"/>
    <w:rsid w:val="000011BB"/>
    <w:rsid w:val="00001D7C"/>
    <w:rsid w:val="00007895"/>
    <w:rsid w:val="00011B84"/>
    <w:rsid w:val="00013E41"/>
    <w:rsid w:val="0001730E"/>
    <w:rsid w:val="00030EB1"/>
    <w:rsid w:val="00033D8B"/>
    <w:rsid w:val="0003691C"/>
    <w:rsid w:val="00044EE2"/>
    <w:rsid w:val="000465BE"/>
    <w:rsid w:val="00050CBF"/>
    <w:rsid w:val="00054E47"/>
    <w:rsid w:val="00063221"/>
    <w:rsid w:val="000705DC"/>
    <w:rsid w:val="00072CD7"/>
    <w:rsid w:val="000800BD"/>
    <w:rsid w:val="00081ADE"/>
    <w:rsid w:val="00095542"/>
    <w:rsid w:val="00097E16"/>
    <w:rsid w:val="000A09A5"/>
    <w:rsid w:val="000A3881"/>
    <w:rsid w:val="000A4065"/>
    <w:rsid w:val="000A639E"/>
    <w:rsid w:val="000A6EFA"/>
    <w:rsid w:val="000C1116"/>
    <w:rsid w:val="000C4959"/>
    <w:rsid w:val="000C4B0B"/>
    <w:rsid w:val="000C515B"/>
    <w:rsid w:val="000D487F"/>
    <w:rsid w:val="000D65BE"/>
    <w:rsid w:val="000E161A"/>
    <w:rsid w:val="000E34A3"/>
    <w:rsid w:val="000E57EB"/>
    <w:rsid w:val="000F785C"/>
    <w:rsid w:val="00100A68"/>
    <w:rsid w:val="00101A71"/>
    <w:rsid w:val="001022FF"/>
    <w:rsid w:val="00103C0B"/>
    <w:rsid w:val="001045B7"/>
    <w:rsid w:val="0010634F"/>
    <w:rsid w:val="001073BC"/>
    <w:rsid w:val="001074E3"/>
    <w:rsid w:val="001103DE"/>
    <w:rsid w:val="001115C5"/>
    <w:rsid w:val="001115D0"/>
    <w:rsid w:val="00111637"/>
    <w:rsid w:val="00113883"/>
    <w:rsid w:val="001156B4"/>
    <w:rsid w:val="00116C10"/>
    <w:rsid w:val="0011708E"/>
    <w:rsid w:val="00125AE5"/>
    <w:rsid w:val="00127A55"/>
    <w:rsid w:val="00130FEA"/>
    <w:rsid w:val="001417E6"/>
    <w:rsid w:val="00141B15"/>
    <w:rsid w:val="001501A9"/>
    <w:rsid w:val="00165B2F"/>
    <w:rsid w:val="001674DD"/>
    <w:rsid w:val="001706A0"/>
    <w:rsid w:val="00170971"/>
    <w:rsid w:val="0017102C"/>
    <w:rsid w:val="00175BC5"/>
    <w:rsid w:val="00177B84"/>
    <w:rsid w:val="00180183"/>
    <w:rsid w:val="00191F37"/>
    <w:rsid w:val="00192437"/>
    <w:rsid w:val="001A04B9"/>
    <w:rsid w:val="001A1FF1"/>
    <w:rsid w:val="001A7B00"/>
    <w:rsid w:val="001B3ACB"/>
    <w:rsid w:val="001D0D5E"/>
    <w:rsid w:val="001D0E15"/>
    <w:rsid w:val="001D3253"/>
    <w:rsid w:val="001D3B5F"/>
    <w:rsid w:val="001D61A7"/>
    <w:rsid w:val="001D6605"/>
    <w:rsid w:val="001E052D"/>
    <w:rsid w:val="001E09B7"/>
    <w:rsid w:val="001E1B83"/>
    <w:rsid w:val="001F20AA"/>
    <w:rsid w:val="001F2E8C"/>
    <w:rsid w:val="001F489F"/>
    <w:rsid w:val="001F6140"/>
    <w:rsid w:val="00201E3C"/>
    <w:rsid w:val="00216B0F"/>
    <w:rsid w:val="0022086A"/>
    <w:rsid w:val="00221AC0"/>
    <w:rsid w:val="00223F28"/>
    <w:rsid w:val="00227C6E"/>
    <w:rsid w:val="002331B0"/>
    <w:rsid w:val="00234C1D"/>
    <w:rsid w:val="002402B9"/>
    <w:rsid w:val="00240BE2"/>
    <w:rsid w:val="00240F96"/>
    <w:rsid w:val="00244556"/>
    <w:rsid w:val="0025160B"/>
    <w:rsid w:val="00252DCE"/>
    <w:rsid w:val="002540ED"/>
    <w:rsid w:val="00255E85"/>
    <w:rsid w:val="0027238F"/>
    <w:rsid w:val="0027590A"/>
    <w:rsid w:val="00280184"/>
    <w:rsid w:val="002814C8"/>
    <w:rsid w:val="002817C3"/>
    <w:rsid w:val="00283AE8"/>
    <w:rsid w:val="00294F92"/>
    <w:rsid w:val="00294FE5"/>
    <w:rsid w:val="00297AAA"/>
    <w:rsid w:val="002A00AB"/>
    <w:rsid w:val="002B2A6D"/>
    <w:rsid w:val="002B35EE"/>
    <w:rsid w:val="002B6881"/>
    <w:rsid w:val="002C3C23"/>
    <w:rsid w:val="002D07CA"/>
    <w:rsid w:val="002D111B"/>
    <w:rsid w:val="002D2BB9"/>
    <w:rsid w:val="002D400C"/>
    <w:rsid w:val="002E0BF2"/>
    <w:rsid w:val="002E11E0"/>
    <w:rsid w:val="002E40B5"/>
    <w:rsid w:val="002E4B10"/>
    <w:rsid w:val="002F295C"/>
    <w:rsid w:val="002F48CB"/>
    <w:rsid w:val="002F5F61"/>
    <w:rsid w:val="00307EAA"/>
    <w:rsid w:val="00311645"/>
    <w:rsid w:val="00314148"/>
    <w:rsid w:val="003157A5"/>
    <w:rsid w:val="00320782"/>
    <w:rsid w:val="00321C72"/>
    <w:rsid w:val="003245D6"/>
    <w:rsid w:val="003266D8"/>
    <w:rsid w:val="00332244"/>
    <w:rsid w:val="003358FC"/>
    <w:rsid w:val="003432F3"/>
    <w:rsid w:val="00344D7B"/>
    <w:rsid w:val="0034776F"/>
    <w:rsid w:val="00352285"/>
    <w:rsid w:val="003569B7"/>
    <w:rsid w:val="003574D5"/>
    <w:rsid w:val="003604BD"/>
    <w:rsid w:val="00370D40"/>
    <w:rsid w:val="00372858"/>
    <w:rsid w:val="003748EC"/>
    <w:rsid w:val="0038105F"/>
    <w:rsid w:val="00384E4F"/>
    <w:rsid w:val="003851CC"/>
    <w:rsid w:val="00385A65"/>
    <w:rsid w:val="0038643E"/>
    <w:rsid w:val="003917E6"/>
    <w:rsid w:val="00393ECF"/>
    <w:rsid w:val="0039657F"/>
    <w:rsid w:val="003A07F2"/>
    <w:rsid w:val="003B1213"/>
    <w:rsid w:val="003B1D09"/>
    <w:rsid w:val="003B4CE6"/>
    <w:rsid w:val="003C026C"/>
    <w:rsid w:val="003C2146"/>
    <w:rsid w:val="003C4C8F"/>
    <w:rsid w:val="003C7422"/>
    <w:rsid w:val="003D1032"/>
    <w:rsid w:val="003D6029"/>
    <w:rsid w:val="003E27B5"/>
    <w:rsid w:val="003E575B"/>
    <w:rsid w:val="003E6A70"/>
    <w:rsid w:val="003F1120"/>
    <w:rsid w:val="00401B28"/>
    <w:rsid w:val="004052B6"/>
    <w:rsid w:val="00405F48"/>
    <w:rsid w:val="0040623D"/>
    <w:rsid w:val="00407AC0"/>
    <w:rsid w:val="00411497"/>
    <w:rsid w:val="00421C3A"/>
    <w:rsid w:val="00423B9A"/>
    <w:rsid w:val="00427741"/>
    <w:rsid w:val="00427BEE"/>
    <w:rsid w:val="00432A26"/>
    <w:rsid w:val="0044296C"/>
    <w:rsid w:val="004454EE"/>
    <w:rsid w:val="00445936"/>
    <w:rsid w:val="00456D7A"/>
    <w:rsid w:val="0045792D"/>
    <w:rsid w:val="00464FA9"/>
    <w:rsid w:val="0046550C"/>
    <w:rsid w:val="0047634D"/>
    <w:rsid w:val="00495E5D"/>
    <w:rsid w:val="004A1B61"/>
    <w:rsid w:val="004A422B"/>
    <w:rsid w:val="004A61CF"/>
    <w:rsid w:val="004A6C7A"/>
    <w:rsid w:val="004A7F93"/>
    <w:rsid w:val="004B1258"/>
    <w:rsid w:val="004B3762"/>
    <w:rsid w:val="004B6C3C"/>
    <w:rsid w:val="004D36AD"/>
    <w:rsid w:val="004D572B"/>
    <w:rsid w:val="004D7309"/>
    <w:rsid w:val="004E3C1E"/>
    <w:rsid w:val="004F0C06"/>
    <w:rsid w:val="004F23DA"/>
    <w:rsid w:val="004F3E43"/>
    <w:rsid w:val="004F6387"/>
    <w:rsid w:val="005006A1"/>
    <w:rsid w:val="00501304"/>
    <w:rsid w:val="00506F90"/>
    <w:rsid w:val="00517604"/>
    <w:rsid w:val="00523CC6"/>
    <w:rsid w:val="005306F1"/>
    <w:rsid w:val="005325D6"/>
    <w:rsid w:val="00535FEC"/>
    <w:rsid w:val="00543831"/>
    <w:rsid w:val="005444C6"/>
    <w:rsid w:val="0054514B"/>
    <w:rsid w:val="00546773"/>
    <w:rsid w:val="00551F94"/>
    <w:rsid w:val="00564F32"/>
    <w:rsid w:val="00574BAD"/>
    <w:rsid w:val="005774E1"/>
    <w:rsid w:val="0058075C"/>
    <w:rsid w:val="00581E2C"/>
    <w:rsid w:val="00585805"/>
    <w:rsid w:val="00587AEE"/>
    <w:rsid w:val="0059161C"/>
    <w:rsid w:val="005955A9"/>
    <w:rsid w:val="005971FC"/>
    <w:rsid w:val="005A2078"/>
    <w:rsid w:val="005B4538"/>
    <w:rsid w:val="005C0A6A"/>
    <w:rsid w:val="005C397A"/>
    <w:rsid w:val="005C68D1"/>
    <w:rsid w:val="005C7168"/>
    <w:rsid w:val="005D1F9A"/>
    <w:rsid w:val="005D2E76"/>
    <w:rsid w:val="005D7AFD"/>
    <w:rsid w:val="005E1B31"/>
    <w:rsid w:val="005E3008"/>
    <w:rsid w:val="005E3146"/>
    <w:rsid w:val="005E6C88"/>
    <w:rsid w:val="005F0C07"/>
    <w:rsid w:val="005F37E7"/>
    <w:rsid w:val="005F4078"/>
    <w:rsid w:val="005F5B85"/>
    <w:rsid w:val="00601960"/>
    <w:rsid w:val="00605636"/>
    <w:rsid w:val="00611CB5"/>
    <w:rsid w:val="00612C3F"/>
    <w:rsid w:val="00625AEF"/>
    <w:rsid w:val="00642F63"/>
    <w:rsid w:val="00644387"/>
    <w:rsid w:val="00645808"/>
    <w:rsid w:val="00646789"/>
    <w:rsid w:val="00651187"/>
    <w:rsid w:val="006526C5"/>
    <w:rsid w:val="00654A5B"/>
    <w:rsid w:val="00666F0F"/>
    <w:rsid w:val="006677AA"/>
    <w:rsid w:val="0067312C"/>
    <w:rsid w:val="006738E4"/>
    <w:rsid w:val="00676795"/>
    <w:rsid w:val="00682351"/>
    <w:rsid w:val="0068390E"/>
    <w:rsid w:val="00686B20"/>
    <w:rsid w:val="00691E7B"/>
    <w:rsid w:val="0069381A"/>
    <w:rsid w:val="0069459D"/>
    <w:rsid w:val="00695D18"/>
    <w:rsid w:val="006A53E0"/>
    <w:rsid w:val="006B716D"/>
    <w:rsid w:val="006C33B9"/>
    <w:rsid w:val="006D1C2D"/>
    <w:rsid w:val="006E1B96"/>
    <w:rsid w:val="006E1FFE"/>
    <w:rsid w:val="006F1552"/>
    <w:rsid w:val="00700187"/>
    <w:rsid w:val="007014B4"/>
    <w:rsid w:val="00702D09"/>
    <w:rsid w:val="00715679"/>
    <w:rsid w:val="007214EF"/>
    <w:rsid w:val="0072499D"/>
    <w:rsid w:val="00724A5C"/>
    <w:rsid w:val="00725933"/>
    <w:rsid w:val="00727431"/>
    <w:rsid w:val="00727810"/>
    <w:rsid w:val="00741AE9"/>
    <w:rsid w:val="00747A56"/>
    <w:rsid w:val="007627E0"/>
    <w:rsid w:val="00766319"/>
    <w:rsid w:val="007703F5"/>
    <w:rsid w:val="0077221A"/>
    <w:rsid w:val="00783AF4"/>
    <w:rsid w:val="0078665F"/>
    <w:rsid w:val="00787BC6"/>
    <w:rsid w:val="00790978"/>
    <w:rsid w:val="00791779"/>
    <w:rsid w:val="00796375"/>
    <w:rsid w:val="007A488F"/>
    <w:rsid w:val="007A4A5B"/>
    <w:rsid w:val="007A5049"/>
    <w:rsid w:val="007A680E"/>
    <w:rsid w:val="007A6D1B"/>
    <w:rsid w:val="007B3292"/>
    <w:rsid w:val="007C74D2"/>
    <w:rsid w:val="007D0CA9"/>
    <w:rsid w:val="007D2948"/>
    <w:rsid w:val="007D6D88"/>
    <w:rsid w:val="007E3AA3"/>
    <w:rsid w:val="007E4D30"/>
    <w:rsid w:val="007E52BD"/>
    <w:rsid w:val="007E759E"/>
    <w:rsid w:val="007F2FAD"/>
    <w:rsid w:val="00801B73"/>
    <w:rsid w:val="00804050"/>
    <w:rsid w:val="00805A58"/>
    <w:rsid w:val="008158CE"/>
    <w:rsid w:val="0081618B"/>
    <w:rsid w:val="00820850"/>
    <w:rsid w:val="00821D54"/>
    <w:rsid w:val="00823FF5"/>
    <w:rsid w:val="00830223"/>
    <w:rsid w:val="0083628A"/>
    <w:rsid w:val="008410A0"/>
    <w:rsid w:val="0084286F"/>
    <w:rsid w:val="008443B7"/>
    <w:rsid w:val="008445BE"/>
    <w:rsid w:val="008453B8"/>
    <w:rsid w:val="00846FC8"/>
    <w:rsid w:val="0084706A"/>
    <w:rsid w:val="008549E0"/>
    <w:rsid w:val="00855EFD"/>
    <w:rsid w:val="00857600"/>
    <w:rsid w:val="008606E4"/>
    <w:rsid w:val="00864945"/>
    <w:rsid w:val="00864AAE"/>
    <w:rsid w:val="00865CE6"/>
    <w:rsid w:val="0087449E"/>
    <w:rsid w:val="00882F81"/>
    <w:rsid w:val="008868E0"/>
    <w:rsid w:val="00895F6E"/>
    <w:rsid w:val="00896C23"/>
    <w:rsid w:val="008A4F46"/>
    <w:rsid w:val="008A7E5C"/>
    <w:rsid w:val="008B0148"/>
    <w:rsid w:val="008B0D9E"/>
    <w:rsid w:val="008B3A19"/>
    <w:rsid w:val="008B4872"/>
    <w:rsid w:val="008B68D0"/>
    <w:rsid w:val="008B715F"/>
    <w:rsid w:val="008C0E63"/>
    <w:rsid w:val="008C1710"/>
    <w:rsid w:val="008D0992"/>
    <w:rsid w:val="008D1ED2"/>
    <w:rsid w:val="008D1F52"/>
    <w:rsid w:val="008E0605"/>
    <w:rsid w:val="008F2A74"/>
    <w:rsid w:val="008F3873"/>
    <w:rsid w:val="008F3ED7"/>
    <w:rsid w:val="008F5E3F"/>
    <w:rsid w:val="008F7A6D"/>
    <w:rsid w:val="008F7C39"/>
    <w:rsid w:val="00900B52"/>
    <w:rsid w:val="0090121D"/>
    <w:rsid w:val="00903E43"/>
    <w:rsid w:val="009102CB"/>
    <w:rsid w:val="0091115A"/>
    <w:rsid w:val="0091528E"/>
    <w:rsid w:val="00916DFB"/>
    <w:rsid w:val="00920D49"/>
    <w:rsid w:val="009227BC"/>
    <w:rsid w:val="00924FAD"/>
    <w:rsid w:val="009266C4"/>
    <w:rsid w:val="00932976"/>
    <w:rsid w:val="009350E9"/>
    <w:rsid w:val="009371CA"/>
    <w:rsid w:val="00941B49"/>
    <w:rsid w:val="009434B0"/>
    <w:rsid w:val="00947134"/>
    <w:rsid w:val="00947316"/>
    <w:rsid w:val="009500D0"/>
    <w:rsid w:val="00952DA5"/>
    <w:rsid w:val="00953D5D"/>
    <w:rsid w:val="00960F1C"/>
    <w:rsid w:val="0096261C"/>
    <w:rsid w:val="009626D5"/>
    <w:rsid w:val="009716BD"/>
    <w:rsid w:val="00974A72"/>
    <w:rsid w:val="0098177E"/>
    <w:rsid w:val="009859C7"/>
    <w:rsid w:val="00995E6C"/>
    <w:rsid w:val="009A012B"/>
    <w:rsid w:val="009A0D8C"/>
    <w:rsid w:val="009A2527"/>
    <w:rsid w:val="009A3E97"/>
    <w:rsid w:val="009A4B4D"/>
    <w:rsid w:val="009A4C41"/>
    <w:rsid w:val="009A57EC"/>
    <w:rsid w:val="009A7949"/>
    <w:rsid w:val="009B0A7E"/>
    <w:rsid w:val="009B7852"/>
    <w:rsid w:val="009E4DA9"/>
    <w:rsid w:val="009E7506"/>
    <w:rsid w:val="009F1174"/>
    <w:rsid w:val="009F16BF"/>
    <w:rsid w:val="009F4AAD"/>
    <w:rsid w:val="00A06DC4"/>
    <w:rsid w:val="00A105D3"/>
    <w:rsid w:val="00A14C1B"/>
    <w:rsid w:val="00A151A2"/>
    <w:rsid w:val="00A1567B"/>
    <w:rsid w:val="00A1588F"/>
    <w:rsid w:val="00A17A47"/>
    <w:rsid w:val="00A206EB"/>
    <w:rsid w:val="00A23C6C"/>
    <w:rsid w:val="00A3290F"/>
    <w:rsid w:val="00A367CF"/>
    <w:rsid w:val="00A428A2"/>
    <w:rsid w:val="00A455DC"/>
    <w:rsid w:val="00A46170"/>
    <w:rsid w:val="00A50C52"/>
    <w:rsid w:val="00A516FF"/>
    <w:rsid w:val="00A5435A"/>
    <w:rsid w:val="00A54F06"/>
    <w:rsid w:val="00A55218"/>
    <w:rsid w:val="00A605A6"/>
    <w:rsid w:val="00A62F4F"/>
    <w:rsid w:val="00A66123"/>
    <w:rsid w:val="00A702BA"/>
    <w:rsid w:val="00A75FB7"/>
    <w:rsid w:val="00A77408"/>
    <w:rsid w:val="00A87113"/>
    <w:rsid w:val="00A9178E"/>
    <w:rsid w:val="00A97F32"/>
    <w:rsid w:val="00AA7B5D"/>
    <w:rsid w:val="00AB0417"/>
    <w:rsid w:val="00AB15C8"/>
    <w:rsid w:val="00AB1674"/>
    <w:rsid w:val="00AB1C3B"/>
    <w:rsid w:val="00AB2031"/>
    <w:rsid w:val="00AB2FC5"/>
    <w:rsid w:val="00AB3ADE"/>
    <w:rsid w:val="00AB5A77"/>
    <w:rsid w:val="00AC44E7"/>
    <w:rsid w:val="00AC79F2"/>
    <w:rsid w:val="00AD2003"/>
    <w:rsid w:val="00AE0415"/>
    <w:rsid w:val="00AF7554"/>
    <w:rsid w:val="00B02EEF"/>
    <w:rsid w:val="00B055F1"/>
    <w:rsid w:val="00B0583E"/>
    <w:rsid w:val="00B05CF6"/>
    <w:rsid w:val="00B13B97"/>
    <w:rsid w:val="00B150AB"/>
    <w:rsid w:val="00B15216"/>
    <w:rsid w:val="00B15A23"/>
    <w:rsid w:val="00B2142D"/>
    <w:rsid w:val="00B31F6E"/>
    <w:rsid w:val="00B36BA3"/>
    <w:rsid w:val="00B42D4F"/>
    <w:rsid w:val="00B44EEE"/>
    <w:rsid w:val="00B5217B"/>
    <w:rsid w:val="00B55631"/>
    <w:rsid w:val="00B57F42"/>
    <w:rsid w:val="00B6094A"/>
    <w:rsid w:val="00B63678"/>
    <w:rsid w:val="00B72F55"/>
    <w:rsid w:val="00B7683B"/>
    <w:rsid w:val="00B77464"/>
    <w:rsid w:val="00B7752F"/>
    <w:rsid w:val="00B80C20"/>
    <w:rsid w:val="00B82B15"/>
    <w:rsid w:val="00B8632C"/>
    <w:rsid w:val="00B87E33"/>
    <w:rsid w:val="00B90DCD"/>
    <w:rsid w:val="00B934B7"/>
    <w:rsid w:val="00BA01C8"/>
    <w:rsid w:val="00BA2CF4"/>
    <w:rsid w:val="00BB04F8"/>
    <w:rsid w:val="00BB0DB3"/>
    <w:rsid w:val="00BB1006"/>
    <w:rsid w:val="00BB183C"/>
    <w:rsid w:val="00BC1A91"/>
    <w:rsid w:val="00BC3C7B"/>
    <w:rsid w:val="00BC5981"/>
    <w:rsid w:val="00BD1CF0"/>
    <w:rsid w:val="00BD1F66"/>
    <w:rsid w:val="00BD2F74"/>
    <w:rsid w:val="00BD62EA"/>
    <w:rsid w:val="00BD7A93"/>
    <w:rsid w:val="00BE0787"/>
    <w:rsid w:val="00BE197B"/>
    <w:rsid w:val="00BE4AB9"/>
    <w:rsid w:val="00BE4D55"/>
    <w:rsid w:val="00BE7D7A"/>
    <w:rsid w:val="00BF16FE"/>
    <w:rsid w:val="00BF7699"/>
    <w:rsid w:val="00BF7A3F"/>
    <w:rsid w:val="00C00A8F"/>
    <w:rsid w:val="00C00EFE"/>
    <w:rsid w:val="00C03807"/>
    <w:rsid w:val="00C10F42"/>
    <w:rsid w:val="00C14092"/>
    <w:rsid w:val="00C16F59"/>
    <w:rsid w:val="00C20C6A"/>
    <w:rsid w:val="00C25018"/>
    <w:rsid w:val="00C26C98"/>
    <w:rsid w:val="00C350D5"/>
    <w:rsid w:val="00C37CE2"/>
    <w:rsid w:val="00C43177"/>
    <w:rsid w:val="00C4424A"/>
    <w:rsid w:val="00C45552"/>
    <w:rsid w:val="00C465FD"/>
    <w:rsid w:val="00C5136B"/>
    <w:rsid w:val="00C52A75"/>
    <w:rsid w:val="00C659C5"/>
    <w:rsid w:val="00C722EE"/>
    <w:rsid w:val="00C72E8B"/>
    <w:rsid w:val="00C73484"/>
    <w:rsid w:val="00C75F15"/>
    <w:rsid w:val="00C77385"/>
    <w:rsid w:val="00C77825"/>
    <w:rsid w:val="00C849E9"/>
    <w:rsid w:val="00C9399B"/>
    <w:rsid w:val="00C93AFA"/>
    <w:rsid w:val="00CA2483"/>
    <w:rsid w:val="00CA4B97"/>
    <w:rsid w:val="00CB05D6"/>
    <w:rsid w:val="00CB3E7C"/>
    <w:rsid w:val="00CB4C67"/>
    <w:rsid w:val="00CC00AB"/>
    <w:rsid w:val="00CC1CD0"/>
    <w:rsid w:val="00CC24F7"/>
    <w:rsid w:val="00CC2A76"/>
    <w:rsid w:val="00CC5376"/>
    <w:rsid w:val="00CD17A9"/>
    <w:rsid w:val="00CD3084"/>
    <w:rsid w:val="00CD6F81"/>
    <w:rsid w:val="00CD7D33"/>
    <w:rsid w:val="00CE0B65"/>
    <w:rsid w:val="00CE19E1"/>
    <w:rsid w:val="00CE5923"/>
    <w:rsid w:val="00CF53E4"/>
    <w:rsid w:val="00D0134B"/>
    <w:rsid w:val="00D1198D"/>
    <w:rsid w:val="00D14AA0"/>
    <w:rsid w:val="00D157EC"/>
    <w:rsid w:val="00D26094"/>
    <w:rsid w:val="00D31474"/>
    <w:rsid w:val="00D35504"/>
    <w:rsid w:val="00D3761F"/>
    <w:rsid w:val="00D43208"/>
    <w:rsid w:val="00D47A21"/>
    <w:rsid w:val="00D51001"/>
    <w:rsid w:val="00D51159"/>
    <w:rsid w:val="00D650B4"/>
    <w:rsid w:val="00D7293B"/>
    <w:rsid w:val="00D72C0E"/>
    <w:rsid w:val="00D756C3"/>
    <w:rsid w:val="00D7727B"/>
    <w:rsid w:val="00D819FD"/>
    <w:rsid w:val="00D83A9D"/>
    <w:rsid w:val="00D8660E"/>
    <w:rsid w:val="00D8793C"/>
    <w:rsid w:val="00D9442F"/>
    <w:rsid w:val="00D950AC"/>
    <w:rsid w:val="00D97D6C"/>
    <w:rsid w:val="00DA0A61"/>
    <w:rsid w:val="00DA0C78"/>
    <w:rsid w:val="00DA17CA"/>
    <w:rsid w:val="00DA1E11"/>
    <w:rsid w:val="00DA3770"/>
    <w:rsid w:val="00DA4E0A"/>
    <w:rsid w:val="00DB0353"/>
    <w:rsid w:val="00DB3F37"/>
    <w:rsid w:val="00DB48C3"/>
    <w:rsid w:val="00DB595E"/>
    <w:rsid w:val="00DB68EF"/>
    <w:rsid w:val="00DB6F02"/>
    <w:rsid w:val="00DC0CD6"/>
    <w:rsid w:val="00DC204F"/>
    <w:rsid w:val="00DC42E3"/>
    <w:rsid w:val="00DD1888"/>
    <w:rsid w:val="00DD223B"/>
    <w:rsid w:val="00DD5442"/>
    <w:rsid w:val="00DD5BC7"/>
    <w:rsid w:val="00DE0787"/>
    <w:rsid w:val="00DE2C3B"/>
    <w:rsid w:val="00E02806"/>
    <w:rsid w:val="00E0360C"/>
    <w:rsid w:val="00E0391B"/>
    <w:rsid w:val="00E066B1"/>
    <w:rsid w:val="00E07F07"/>
    <w:rsid w:val="00E10D4C"/>
    <w:rsid w:val="00E11667"/>
    <w:rsid w:val="00E11CC7"/>
    <w:rsid w:val="00E173CE"/>
    <w:rsid w:val="00E202DA"/>
    <w:rsid w:val="00E22133"/>
    <w:rsid w:val="00E31DB9"/>
    <w:rsid w:val="00E4013C"/>
    <w:rsid w:val="00E428F4"/>
    <w:rsid w:val="00E648D6"/>
    <w:rsid w:val="00E71A11"/>
    <w:rsid w:val="00E71B07"/>
    <w:rsid w:val="00E73AE8"/>
    <w:rsid w:val="00E75365"/>
    <w:rsid w:val="00E83396"/>
    <w:rsid w:val="00E86DFC"/>
    <w:rsid w:val="00E92314"/>
    <w:rsid w:val="00E926C3"/>
    <w:rsid w:val="00EA7DC5"/>
    <w:rsid w:val="00EB6D44"/>
    <w:rsid w:val="00EB7A6A"/>
    <w:rsid w:val="00EC32DC"/>
    <w:rsid w:val="00ED59D9"/>
    <w:rsid w:val="00ED5C1F"/>
    <w:rsid w:val="00EE1C50"/>
    <w:rsid w:val="00EF20A3"/>
    <w:rsid w:val="00EF2426"/>
    <w:rsid w:val="00EF6AE7"/>
    <w:rsid w:val="00EF70EA"/>
    <w:rsid w:val="00EF7954"/>
    <w:rsid w:val="00F068C8"/>
    <w:rsid w:val="00F105E2"/>
    <w:rsid w:val="00F14AFD"/>
    <w:rsid w:val="00F16A81"/>
    <w:rsid w:val="00F16F4E"/>
    <w:rsid w:val="00F247F1"/>
    <w:rsid w:val="00F26C21"/>
    <w:rsid w:val="00F3107B"/>
    <w:rsid w:val="00F3362F"/>
    <w:rsid w:val="00F34A9B"/>
    <w:rsid w:val="00F40202"/>
    <w:rsid w:val="00F425CF"/>
    <w:rsid w:val="00F616AE"/>
    <w:rsid w:val="00F669CB"/>
    <w:rsid w:val="00F7148A"/>
    <w:rsid w:val="00F85B49"/>
    <w:rsid w:val="00F930E7"/>
    <w:rsid w:val="00F93DFB"/>
    <w:rsid w:val="00F95EA1"/>
    <w:rsid w:val="00FA5449"/>
    <w:rsid w:val="00FA6329"/>
    <w:rsid w:val="00FB1B65"/>
    <w:rsid w:val="00FB1FF5"/>
    <w:rsid w:val="00FB6EAC"/>
    <w:rsid w:val="00FC1529"/>
    <w:rsid w:val="00FE1382"/>
    <w:rsid w:val="00FE57E1"/>
    <w:rsid w:val="00FF2D7B"/>
    <w:rsid w:val="00FF2FE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C37BF0"/>
  <w15:docId w15:val="{65A1B9CB-2337-44B2-9CDB-F24EE09993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toa heading" w:semiHidden="1" w:unhideWhenUsed="1"/>
    <w:lsdException w:name="Lis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776F"/>
    <w:pPr>
      <w:widowControl w:val="0"/>
      <w:suppressAutoHyphens/>
      <w:spacing w:after="120" w:line="276" w:lineRule="auto"/>
      <w:jc w:val="both"/>
    </w:pPr>
    <w:rPr>
      <w:rFonts w:ascii="Tahoma" w:eastAsia="MS Mincho" w:hAnsi="Tahoma" w:cs="Calibri"/>
      <w:lang w:eastAsia="hi-IN" w:bidi="hi-IN"/>
    </w:rPr>
  </w:style>
  <w:style w:type="paragraph" w:styleId="Heading1">
    <w:name w:val="heading 1"/>
    <w:basedOn w:val="Normal"/>
    <w:next w:val="Normal"/>
    <w:qFormat/>
    <w:rsid w:val="009A57EC"/>
    <w:pPr>
      <w:keepNext/>
      <w:numPr>
        <w:numId w:val="1"/>
      </w:numPr>
      <w:pBdr>
        <w:bottom w:val="single" w:sz="4" w:space="1" w:color="auto"/>
      </w:pBdr>
      <w:spacing w:before="240"/>
      <w:jc w:val="left"/>
      <w:outlineLvl w:val="0"/>
    </w:pPr>
    <w:rPr>
      <w:rFonts w:eastAsia="MS Gothic" w:cs="Mangal"/>
      <w:b/>
      <w:color w:val="951B13"/>
      <w:sz w:val="36"/>
      <w:szCs w:val="36"/>
    </w:rPr>
  </w:style>
  <w:style w:type="paragraph" w:styleId="Heading2">
    <w:name w:val="heading 2"/>
    <w:basedOn w:val="Normal"/>
    <w:next w:val="Normal"/>
    <w:qFormat/>
    <w:rsid w:val="009A57EC"/>
    <w:pPr>
      <w:keepNext/>
      <w:numPr>
        <w:ilvl w:val="1"/>
        <w:numId w:val="1"/>
      </w:numPr>
      <w:spacing w:before="240"/>
      <w:jc w:val="left"/>
      <w:outlineLvl w:val="1"/>
    </w:pPr>
    <w:rPr>
      <w:rFonts w:eastAsia="MS Gothic" w:cs="Mangal"/>
      <w:b/>
      <w:color w:val="951B13"/>
      <w:sz w:val="26"/>
      <w:szCs w:val="26"/>
    </w:rPr>
  </w:style>
  <w:style w:type="paragraph" w:styleId="Heading3">
    <w:name w:val="heading 3"/>
    <w:basedOn w:val="Normal"/>
    <w:next w:val="Normal"/>
    <w:qFormat/>
    <w:rsid w:val="009A57EC"/>
    <w:pPr>
      <w:keepNext/>
      <w:numPr>
        <w:ilvl w:val="2"/>
        <w:numId w:val="1"/>
      </w:numPr>
      <w:spacing w:before="240"/>
      <w:ind w:left="0" w:firstLine="0"/>
      <w:jc w:val="left"/>
      <w:outlineLvl w:val="2"/>
    </w:pPr>
    <w:rPr>
      <w:rFonts w:eastAsia="MS Gothic" w:cs="Times New Roman"/>
      <w:b/>
      <w:color w:val="951B13"/>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rPr>
      <w:rFonts w:ascii="Symbol" w:hAnsi="Symbol"/>
    </w:rPr>
  </w:style>
  <w:style w:type="character" w:customStyle="1" w:styleId="WW8Num4z0">
    <w:name w:val="WW8Num4z0"/>
    <w:rPr>
      <w:rFonts w:ascii="Tahoma" w:hAnsi="Tahoma" w:cs="Tahoma"/>
      <w:sz w:val="20"/>
      <w:szCs w:val="20"/>
    </w:rPr>
  </w:style>
  <w:style w:type="character" w:customStyle="1" w:styleId="WW8Num5z0">
    <w:name w:val="WW8Num5z0"/>
    <w:rPr>
      <w:rFonts w:ascii="Symbol" w:hAnsi="Symbol"/>
    </w:rPr>
  </w:style>
  <w:style w:type="character" w:customStyle="1" w:styleId="WW8Num5z1">
    <w:name w:val="WW8Num5z1"/>
    <w:rPr>
      <w:rFonts w:ascii="Courier New" w:hAnsi="Courier New" w:cs="Courier New"/>
    </w:rPr>
  </w:style>
  <w:style w:type="character" w:customStyle="1" w:styleId="WW8Num5z2">
    <w:name w:val="WW8Num5z2"/>
    <w:rPr>
      <w:rFonts w:ascii="Wingdings" w:hAnsi="Wingdings"/>
    </w:rPr>
  </w:style>
  <w:style w:type="character" w:customStyle="1" w:styleId="WW8Num6z0">
    <w:name w:val="WW8Num6z0"/>
    <w:rPr>
      <w:rFonts w:ascii="Symbol" w:hAnsi="Symbol"/>
    </w:rPr>
  </w:style>
  <w:style w:type="character" w:customStyle="1" w:styleId="WW8Num6z1">
    <w:name w:val="WW8Num6z1"/>
    <w:rPr>
      <w:rFonts w:ascii="Courier New" w:hAnsi="Courier New" w:cs="Courier New"/>
    </w:rPr>
  </w:style>
  <w:style w:type="character" w:customStyle="1" w:styleId="WW8Num6z2">
    <w:name w:val="WW8Num6z2"/>
    <w:rPr>
      <w:rFonts w:ascii="Wingdings" w:hAnsi="Wingdings"/>
    </w:rPr>
  </w:style>
  <w:style w:type="character" w:customStyle="1" w:styleId="WW8Num8z0">
    <w:name w:val="WW8Num8z0"/>
    <w:rPr>
      <w:rFonts w:ascii="Tahoma" w:hAnsi="Tahoma" w:cs="Tahoma"/>
      <w:sz w:val="20"/>
      <w:szCs w:val="20"/>
    </w:rPr>
  </w:style>
  <w:style w:type="character" w:customStyle="1" w:styleId="WW8Num11z0">
    <w:name w:val="WW8Num11z0"/>
    <w:rPr>
      <w:lang w:val="en-IE"/>
    </w:rPr>
  </w:style>
  <w:style w:type="character" w:customStyle="1" w:styleId="WW8Num12z0">
    <w:name w:val="WW8Num12z0"/>
    <w:rPr>
      <w:rFonts w:ascii="Symbol" w:hAnsi="Symbol"/>
    </w:rPr>
  </w:style>
  <w:style w:type="character" w:customStyle="1" w:styleId="WW8Num12z1">
    <w:name w:val="WW8Num12z1"/>
    <w:rPr>
      <w:rFonts w:ascii="Courier New" w:hAnsi="Courier New" w:cs="Courier New"/>
    </w:rPr>
  </w:style>
  <w:style w:type="character" w:customStyle="1" w:styleId="WW8Num12z2">
    <w:name w:val="WW8Num12z2"/>
    <w:rPr>
      <w:rFonts w:ascii="Wingdings" w:hAnsi="Wingdings"/>
    </w:rPr>
  </w:style>
  <w:style w:type="character" w:customStyle="1" w:styleId="WW8Num13z0">
    <w:name w:val="WW8Num13z0"/>
    <w:rPr>
      <w:rFonts w:ascii="Tahoma" w:hAnsi="Tahoma" w:cs="Tahoma"/>
      <w:sz w:val="20"/>
      <w:szCs w:val="20"/>
    </w:rPr>
  </w:style>
  <w:style w:type="character" w:customStyle="1" w:styleId="NoSpacingChar">
    <w:name w:val="No Spacing Char"/>
    <w:basedOn w:val="DefaultParagraphFont"/>
    <w:rPr>
      <w:sz w:val="22"/>
      <w:szCs w:val="22"/>
      <w:lang w:val="en-US" w:eastAsia="ar-SA" w:bidi="ar-SA"/>
    </w:rPr>
  </w:style>
  <w:style w:type="character" w:customStyle="1" w:styleId="CharChar2">
    <w:name w:val="Char Char2"/>
    <w:basedOn w:val="DefaultParagraphFont"/>
    <w:rPr>
      <w:rFonts w:ascii="Tahoma" w:hAnsi="Tahoma" w:cs="Mangal"/>
      <w:sz w:val="16"/>
      <w:szCs w:val="14"/>
    </w:rPr>
  </w:style>
  <w:style w:type="character" w:customStyle="1" w:styleId="CharChar1">
    <w:name w:val="Char Char1"/>
    <w:basedOn w:val="DefaultParagraphFont"/>
  </w:style>
  <w:style w:type="character" w:customStyle="1" w:styleId="CharChar">
    <w:name w:val="Char Char"/>
    <w:basedOn w:val="DefaultParagraphFont"/>
  </w:style>
  <w:style w:type="character" w:styleId="PlaceholderText">
    <w:name w:val="Placeholder Text"/>
    <w:basedOn w:val="DefaultParagraphFont"/>
    <w:rPr>
      <w:color w:val="808080"/>
    </w:rPr>
  </w:style>
  <w:style w:type="character" w:customStyle="1" w:styleId="CharChar5">
    <w:name w:val="Char Char5"/>
    <w:basedOn w:val="DefaultParagraphFont"/>
    <w:rPr>
      <w:rFonts w:ascii="Cambria" w:eastAsia="MS Gothic" w:hAnsi="Cambria" w:cs="Mangal"/>
      <w:sz w:val="24"/>
      <w:szCs w:val="21"/>
    </w:rPr>
  </w:style>
  <w:style w:type="character" w:customStyle="1" w:styleId="CharChar4">
    <w:name w:val="Char Char4"/>
    <w:basedOn w:val="DefaultParagraphFont"/>
    <w:rPr>
      <w:rFonts w:ascii="Cambria" w:eastAsia="MS Gothic" w:hAnsi="Cambria" w:cs="Mangal"/>
    </w:rPr>
  </w:style>
  <w:style w:type="character" w:customStyle="1" w:styleId="CharChar3">
    <w:name w:val="Char Char3"/>
    <w:basedOn w:val="DefaultParagraphFont"/>
    <w:rPr>
      <w:rFonts w:ascii="Cambria" w:eastAsia="MS Gothic" w:hAnsi="Cambria" w:cs="Times New Roman"/>
    </w:rPr>
  </w:style>
  <w:style w:type="character" w:styleId="Hyperlink">
    <w:name w:val="Hyperlink"/>
    <w:basedOn w:val="DefaultParagraphFont"/>
    <w:uiPriority w:val="99"/>
    <w:rPr>
      <w:color w:val="0000FF"/>
      <w:u w:val="single"/>
    </w:rPr>
  </w:style>
  <w:style w:type="character" w:styleId="CommentReference">
    <w:name w:val="annotation reference"/>
    <w:basedOn w:val="DefaultParagraphFont"/>
    <w:rPr>
      <w:sz w:val="16"/>
      <w:szCs w:val="16"/>
    </w:rPr>
  </w:style>
  <w:style w:type="character" w:styleId="PageNumber">
    <w:name w:val="page number"/>
    <w:basedOn w:val="DefaultParagraphFont"/>
  </w:style>
  <w:style w:type="paragraph" w:customStyle="1" w:styleId="Tiu">
    <w:name w:val="Tiêu đề"/>
    <w:basedOn w:val="Normal"/>
    <w:next w:val="BodyText"/>
    <w:pPr>
      <w:keepNext/>
      <w:spacing w:before="240"/>
    </w:pPr>
    <w:rPr>
      <w:rFonts w:ascii="Arial" w:eastAsia="MS PGothic" w:hAnsi="Arial" w:cs="Tahoma"/>
      <w:sz w:val="28"/>
      <w:szCs w:val="28"/>
    </w:rPr>
  </w:style>
  <w:style w:type="paragraph" w:styleId="BodyText">
    <w:name w:val="Body Text"/>
    <w:basedOn w:val="Normal"/>
  </w:style>
  <w:style w:type="paragraph" w:styleId="List">
    <w:name w:val="List"/>
    <w:basedOn w:val="BodyText"/>
    <w:rPr>
      <w:rFonts w:cs="Tahoma"/>
    </w:rPr>
  </w:style>
  <w:style w:type="paragraph" w:customStyle="1" w:styleId="Ph">
    <w:name w:val="Phụ đề"/>
    <w:basedOn w:val="Normal"/>
    <w:pPr>
      <w:suppressLineNumbers/>
      <w:spacing w:before="120"/>
    </w:pPr>
    <w:rPr>
      <w:rFonts w:cs="Tahoma"/>
      <w:i/>
      <w:iCs/>
      <w:sz w:val="24"/>
      <w:szCs w:val="24"/>
    </w:rPr>
  </w:style>
  <w:style w:type="paragraph" w:customStyle="1" w:styleId="Chmc">
    <w:name w:val="Chỉ mục"/>
    <w:basedOn w:val="Normal"/>
    <w:pPr>
      <w:suppressLineNumbers/>
    </w:pPr>
    <w:rPr>
      <w:rFonts w:cs="Tahoma"/>
    </w:rPr>
  </w:style>
  <w:style w:type="paragraph" w:styleId="NoSpacing">
    <w:name w:val="No Spacing"/>
    <w:qFormat/>
    <w:pPr>
      <w:widowControl w:val="0"/>
      <w:suppressAutoHyphens/>
    </w:pPr>
    <w:rPr>
      <w:rFonts w:ascii="Calibri" w:eastAsia="MS Mincho" w:hAnsi="Calibri" w:cs="Calibri"/>
      <w:sz w:val="22"/>
      <w:szCs w:val="22"/>
      <w:lang w:eastAsia="ar-SA"/>
    </w:rPr>
  </w:style>
  <w:style w:type="paragraph" w:styleId="BalloonText">
    <w:name w:val="Balloon Text"/>
    <w:basedOn w:val="Normal"/>
    <w:pPr>
      <w:spacing w:after="0" w:line="240" w:lineRule="auto"/>
    </w:pPr>
    <w:rPr>
      <w:rFonts w:cs="Mangal"/>
      <w:sz w:val="16"/>
      <w:szCs w:val="14"/>
    </w:rPr>
  </w:style>
  <w:style w:type="paragraph" w:styleId="Header">
    <w:name w:val="header"/>
    <w:basedOn w:val="Normal"/>
    <w:pPr>
      <w:spacing w:after="0" w:line="240" w:lineRule="auto"/>
    </w:pPr>
  </w:style>
  <w:style w:type="paragraph" w:styleId="Footer">
    <w:name w:val="footer"/>
    <w:basedOn w:val="Normal"/>
    <w:pPr>
      <w:spacing w:after="0" w:line="240" w:lineRule="auto"/>
    </w:pPr>
  </w:style>
  <w:style w:type="paragraph" w:styleId="ListParagraph">
    <w:name w:val="List Paragraph"/>
    <w:basedOn w:val="Normal"/>
    <w:qFormat/>
    <w:pPr>
      <w:ind w:left="840"/>
    </w:pPr>
  </w:style>
  <w:style w:type="paragraph" w:customStyle="1" w:styleId="NormalH">
    <w:name w:val="NormalH"/>
    <w:basedOn w:val="Normal"/>
    <w:pPr>
      <w:pageBreakBefore/>
      <w:tabs>
        <w:tab w:val="left" w:pos="2160"/>
        <w:tab w:val="right" w:pos="5040"/>
        <w:tab w:val="left" w:pos="5760"/>
        <w:tab w:val="right" w:pos="8640"/>
      </w:tabs>
      <w:spacing w:before="360" w:after="240" w:line="360" w:lineRule="auto"/>
      <w:jc w:val="center"/>
    </w:pPr>
    <w:rPr>
      <w:rFonts w:ascii="Verdana" w:hAnsi="Verdana" w:cs="Tahoma"/>
      <w:b/>
      <w:bCs/>
      <w:caps/>
      <w:color w:val="548DD4"/>
      <w:sz w:val="24"/>
      <w:lang w:eastAsia="ar-SA" w:bidi="ar-SA"/>
    </w:rPr>
  </w:style>
  <w:style w:type="paragraph" w:styleId="TOCHeading">
    <w:name w:val="TOC Heading"/>
    <w:basedOn w:val="Heading1"/>
    <w:next w:val="Normal"/>
    <w:qFormat/>
    <w:rsid w:val="009A57EC"/>
    <w:pPr>
      <w:keepLines/>
      <w:numPr>
        <w:numId w:val="0"/>
      </w:numPr>
      <w:spacing w:before="480" w:after="0"/>
      <w:outlineLvl w:val="9"/>
    </w:pPr>
    <w:rPr>
      <w:rFonts w:ascii="Cambria" w:hAnsi="Cambria"/>
      <w:bCs/>
      <w:sz w:val="28"/>
      <w:szCs w:val="28"/>
      <w:lang w:eastAsia="ar-SA" w:bidi="ar-SA"/>
    </w:rPr>
  </w:style>
  <w:style w:type="paragraph" w:styleId="TOC2">
    <w:name w:val="toc 2"/>
    <w:basedOn w:val="Normal"/>
    <w:next w:val="Normal"/>
    <w:uiPriority w:val="39"/>
    <w:rsid w:val="00030EB1"/>
    <w:pPr>
      <w:tabs>
        <w:tab w:val="left" w:pos="1540"/>
        <w:tab w:val="right" w:leader="dot" w:pos="8827"/>
      </w:tabs>
      <w:spacing w:after="0"/>
      <w:ind w:left="1540" w:hanging="550"/>
    </w:pPr>
  </w:style>
  <w:style w:type="paragraph" w:styleId="TOC1">
    <w:name w:val="toc 1"/>
    <w:basedOn w:val="Normal"/>
    <w:next w:val="Normal"/>
    <w:uiPriority w:val="39"/>
    <w:rsid w:val="00030EB1"/>
    <w:pPr>
      <w:tabs>
        <w:tab w:val="left" w:pos="432"/>
        <w:tab w:val="right" w:leader="underscore" w:pos="8827"/>
      </w:tabs>
      <w:spacing w:before="120"/>
    </w:pPr>
    <w:rPr>
      <w:rFonts w:eastAsia="Tahoma" w:cs="Tahoma"/>
      <w:b/>
      <w:bCs/>
      <w:caps/>
    </w:rPr>
  </w:style>
  <w:style w:type="paragraph" w:styleId="TOC3">
    <w:name w:val="toc 3"/>
    <w:basedOn w:val="Normal"/>
    <w:next w:val="Normal"/>
    <w:uiPriority w:val="39"/>
    <w:rsid w:val="00030EB1"/>
    <w:pPr>
      <w:tabs>
        <w:tab w:val="left" w:pos="1872"/>
        <w:tab w:val="right" w:leader="dot" w:pos="8827"/>
      </w:tabs>
      <w:spacing w:after="0"/>
      <w:ind w:left="994"/>
    </w:pPr>
    <w:rPr>
      <w:iCs/>
    </w:rPr>
  </w:style>
  <w:style w:type="paragraph" w:styleId="TOC4">
    <w:name w:val="toc 4"/>
    <w:basedOn w:val="Normal"/>
    <w:next w:val="Normal"/>
    <w:semiHidden/>
    <w:pPr>
      <w:spacing w:after="0"/>
      <w:ind w:left="660"/>
    </w:pPr>
    <w:rPr>
      <w:sz w:val="18"/>
      <w:szCs w:val="18"/>
    </w:rPr>
  </w:style>
  <w:style w:type="paragraph" w:styleId="TOC5">
    <w:name w:val="toc 5"/>
    <w:basedOn w:val="Normal"/>
    <w:next w:val="Normal"/>
    <w:semiHidden/>
    <w:pPr>
      <w:spacing w:after="0"/>
      <w:ind w:left="880"/>
    </w:pPr>
    <w:rPr>
      <w:sz w:val="18"/>
      <w:szCs w:val="18"/>
    </w:rPr>
  </w:style>
  <w:style w:type="paragraph" w:styleId="TOC6">
    <w:name w:val="toc 6"/>
    <w:basedOn w:val="Normal"/>
    <w:next w:val="Normal"/>
    <w:semiHidden/>
    <w:pPr>
      <w:spacing w:after="0"/>
      <w:ind w:left="1100"/>
    </w:pPr>
    <w:rPr>
      <w:sz w:val="18"/>
      <w:szCs w:val="18"/>
    </w:rPr>
  </w:style>
  <w:style w:type="paragraph" w:styleId="TOC7">
    <w:name w:val="toc 7"/>
    <w:basedOn w:val="Normal"/>
    <w:next w:val="Normal"/>
    <w:semiHidden/>
    <w:pPr>
      <w:spacing w:after="0"/>
      <w:ind w:left="1320"/>
    </w:pPr>
    <w:rPr>
      <w:sz w:val="18"/>
      <w:szCs w:val="18"/>
    </w:rPr>
  </w:style>
  <w:style w:type="paragraph" w:styleId="TOC8">
    <w:name w:val="toc 8"/>
    <w:basedOn w:val="Normal"/>
    <w:next w:val="Normal"/>
    <w:semiHidden/>
    <w:pPr>
      <w:spacing w:after="0"/>
      <w:ind w:left="1540"/>
    </w:pPr>
    <w:rPr>
      <w:sz w:val="18"/>
      <w:szCs w:val="18"/>
    </w:rPr>
  </w:style>
  <w:style w:type="paragraph" w:styleId="TOC9">
    <w:name w:val="toc 9"/>
    <w:basedOn w:val="Normal"/>
    <w:next w:val="Normal"/>
    <w:semiHidden/>
    <w:pPr>
      <w:spacing w:after="0"/>
      <w:ind w:left="1760"/>
    </w:pPr>
    <w:rPr>
      <w:sz w:val="18"/>
      <w:szCs w:val="18"/>
    </w:rPr>
  </w:style>
  <w:style w:type="paragraph" w:styleId="DocumentMap">
    <w:name w:val="Document Map"/>
    <w:basedOn w:val="Normal"/>
    <w:pPr>
      <w:shd w:val="clear" w:color="auto" w:fill="000080"/>
    </w:pPr>
    <w:rPr>
      <w:rFonts w:cs="Tahoma"/>
    </w:rPr>
  </w:style>
  <w:style w:type="paragraph" w:styleId="PlainText">
    <w:name w:val="Plain Text"/>
    <w:basedOn w:val="Normal"/>
    <w:pPr>
      <w:spacing w:after="0" w:line="240" w:lineRule="auto"/>
    </w:pPr>
    <w:rPr>
      <w:rFonts w:ascii="Courier New" w:hAnsi="Courier New" w:cs="Courier New"/>
      <w:lang w:eastAsia="ar-SA" w:bidi="ar-SA"/>
    </w:rPr>
  </w:style>
  <w:style w:type="paragraph" w:styleId="CommentText">
    <w:name w:val="annotation text"/>
    <w:basedOn w:val="Normal"/>
  </w:style>
  <w:style w:type="paragraph" w:styleId="CommentSubject">
    <w:name w:val="annotation subject"/>
    <w:basedOn w:val="CommentText"/>
    <w:next w:val="CommentText"/>
    <w:rPr>
      <w:b/>
      <w:bCs/>
    </w:rPr>
  </w:style>
  <w:style w:type="paragraph" w:styleId="Caption">
    <w:name w:val="caption"/>
    <w:basedOn w:val="Normal"/>
    <w:next w:val="Normal"/>
    <w:qFormat/>
    <w:rsid w:val="00A105D3"/>
    <w:pPr>
      <w:jc w:val="center"/>
    </w:pPr>
    <w:rPr>
      <w:b/>
      <w:bCs/>
    </w:rPr>
  </w:style>
  <w:style w:type="paragraph" w:customStyle="1" w:styleId="Nidungkhung">
    <w:name w:val="Nội dung khung"/>
    <w:basedOn w:val="BodyText"/>
  </w:style>
  <w:style w:type="paragraph" w:customStyle="1" w:styleId="Nidungbng">
    <w:name w:val="Nội dung bảng"/>
    <w:basedOn w:val="Normal"/>
    <w:pPr>
      <w:suppressLineNumbers/>
    </w:pPr>
  </w:style>
  <w:style w:type="paragraph" w:customStyle="1" w:styleId="Tiubng">
    <w:name w:val="Tiêu đề bảng"/>
    <w:basedOn w:val="Nidungbng"/>
    <w:pPr>
      <w:jc w:val="center"/>
    </w:pPr>
    <w:rPr>
      <w:b/>
      <w:bCs/>
    </w:rPr>
  </w:style>
  <w:style w:type="paragraph" w:customStyle="1" w:styleId="StyleHeading2Tahoma13ptBoldCustomColorRGB44105178">
    <w:name w:val="Style Heading 2 + Tahoma 13 pt Bold Custom Color(RGB(44105178))"/>
    <w:basedOn w:val="Heading2"/>
    <w:autoRedefine/>
    <w:rsid w:val="003748EC"/>
    <w:rPr>
      <w:b w:val="0"/>
      <w:bCs/>
      <w:color w:val="2C69B2"/>
    </w:rPr>
  </w:style>
  <w:style w:type="paragraph" w:customStyle="1" w:styleId="StyleHeading2Tahoma13ptBoldCustomColorRGB441051781">
    <w:name w:val="Style Heading 2 + Tahoma 13 pt Bold Custom Color(RGB(44105178))1"/>
    <w:basedOn w:val="Heading2"/>
    <w:autoRedefine/>
    <w:rsid w:val="003748EC"/>
    <w:rPr>
      <w:b w:val="0"/>
      <w:bCs/>
      <w:color w:val="2C69B2"/>
    </w:rPr>
  </w:style>
  <w:style w:type="paragraph" w:customStyle="1" w:styleId="StyleHeading2Tahoma13ptBoldCustomColorRGB441051782">
    <w:name w:val="Style Heading 2 + Tahoma 13 pt Bold Custom Color(RGB(44105178))2"/>
    <w:basedOn w:val="Heading2"/>
    <w:autoRedefine/>
    <w:rsid w:val="003748EC"/>
    <w:rPr>
      <w:b w:val="0"/>
      <w:bCs/>
      <w:color w:val="2C69B2"/>
    </w:rPr>
  </w:style>
  <w:style w:type="table" w:customStyle="1" w:styleId="BlueStripe1">
    <w:name w:val="BlueStripe 1"/>
    <w:basedOn w:val="TableNormal"/>
    <w:rsid w:val="00280184"/>
    <w:pPr>
      <w:snapToGrid w:val="0"/>
    </w:pPr>
    <w:rPr>
      <w:rFonts w:ascii="Calibri" w:eastAsia="Arial" w:hAnsi="Calibri" w:cs="Calibri"/>
    </w:rPr>
    <w:tblPr>
      <w:tblStyleRowBandSize w:val="1"/>
      <w:tblBorders>
        <w:top w:val="single" w:sz="4" w:space="0" w:color="6F97C7"/>
        <w:left w:val="single" w:sz="4" w:space="0" w:color="6F97C7"/>
        <w:bottom w:val="single" w:sz="4" w:space="0" w:color="6F97C7"/>
        <w:right w:val="single" w:sz="4" w:space="0" w:color="6F97C7"/>
        <w:insideH w:val="single" w:sz="4" w:space="0" w:color="6F97C7"/>
        <w:insideV w:val="single" w:sz="4" w:space="0" w:color="6F97C7"/>
      </w:tblBorders>
      <w:tblCellMar>
        <w:left w:w="115" w:type="dxa"/>
        <w:right w:w="115" w:type="dxa"/>
      </w:tblCellMar>
    </w:tblPr>
    <w:tcPr>
      <w:shd w:val="clear" w:color="auto" w:fill="auto"/>
    </w:tcPr>
    <w:tblStylePr w:type="firstRow">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2Horz">
      <w:pPr>
        <w:wordWrap/>
        <w:spacing w:beforeLines="0" w:beforeAutospacing="0" w:afterLines="0" w:afterAutospacing="0" w:line="240" w:lineRule="auto"/>
        <w:ind w:leftChars="0" w:left="0" w:rightChars="0" w:right="0"/>
      </w:pPr>
      <w:tblPr/>
      <w:tcPr>
        <w:tcBorders>
          <w:top w:val="single" w:sz="4" w:space="0" w:color="6F97C7"/>
          <w:left w:val="single" w:sz="4" w:space="0" w:color="6F97C7"/>
          <w:bottom w:val="single" w:sz="4" w:space="0" w:color="6F97C7"/>
          <w:right w:val="single" w:sz="4" w:space="0" w:color="6F97C7"/>
          <w:insideH w:val="single" w:sz="4" w:space="0" w:color="6F97C7"/>
          <w:insideV w:val="single" w:sz="4" w:space="0" w:color="6F97C7"/>
        </w:tcBorders>
        <w:shd w:val="clear" w:color="auto" w:fill="D3DFEE"/>
      </w:tcPr>
    </w:tblStylePr>
  </w:style>
  <w:style w:type="paragraph" w:customStyle="1" w:styleId="Nor">
    <w:name w:val="Nor"/>
    <w:basedOn w:val="Heading3"/>
    <w:rsid w:val="00E22133"/>
    <w:pPr>
      <w:numPr>
        <w:ilvl w:val="0"/>
        <w:numId w:val="0"/>
      </w:numPr>
      <w:ind w:firstLine="720"/>
    </w:pPr>
  </w:style>
  <w:style w:type="paragraph" w:styleId="IntenseQuote">
    <w:name w:val="Intense Quote"/>
    <w:basedOn w:val="Normal"/>
    <w:next w:val="Normal"/>
    <w:link w:val="IntenseQuoteChar"/>
    <w:uiPriority w:val="30"/>
    <w:qFormat/>
    <w:rsid w:val="009A57EC"/>
    <w:pPr>
      <w:pBdr>
        <w:bottom w:val="single" w:sz="4" w:space="4" w:color="4F81BD"/>
      </w:pBdr>
      <w:spacing w:before="200" w:after="280"/>
      <w:ind w:left="936" w:right="936"/>
    </w:pPr>
    <w:rPr>
      <w:rFonts w:cs="Mangal"/>
      <w:b/>
      <w:bCs/>
      <w:i/>
      <w:iCs/>
      <w:color w:val="951B13"/>
      <w:szCs w:val="18"/>
    </w:rPr>
  </w:style>
  <w:style w:type="character" w:customStyle="1" w:styleId="IntenseQuoteChar">
    <w:name w:val="Intense Quote Char"/>
    <w:basedOn w:val="DefaultParagraphFont"/>
    <w:link w:val="IntenseQuote"/>
    <w:uiPriority w:val="30"/>
    <w:rsid w:val="009A57EC"/>
    <w:rPr>
      <w:rFonts w:ascii="Tahoma" w:eastAsia="MS Mincho" w:hAnsi="Tahoma" w:cs="Mangal"/>
      <w:b/>
      <w:bCs/>
      <w:i/>
      <w:iCs/>
      <w:color w:val="951B13"/>
      <w:szCs w:val="18"/>
      <w:lang w:eastAsia="hi-IN" w:bidi="hi-IN"/>
    </w:rPr>
  </w:style>
  <w:style w:type="character" w:styleId="IntenseEmphasis">
    <w:name w:val="Intense Emphasis"/>
    <w:basedOn w:val="DefaultParagraphFont"/>
    <w:uiPriority w:val="21"/>
    <w:qFormat/>
    <w:rsid w:val="009A57EC"/>
    <w:rPr>
      <w:b/>
      <w:bCs/>
      <w:i/>
      <w:iCs/>
      <w:color w:val="951B13"/>
    </w:rPr>
  </w:style>
  <w:style w:type="table" w:styleId="GridTable1Light-Accent2">
    <w:name w:val="Grid Table 1 Light Accent 2"/>
    <w:basedOn w:val="TableNormal"/>
    <w:uiPriority w:val="46"/>
    <w:rsid w:val="009A4C41"/>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paragraph" w:styleId="NormalWeb">
    <w:name w:val="Normal (Web)"/>
    <w:basedOn w:val="Normal"/>
    <w:uiPriority w:val="99"/>
    <w:unhideWhenUsed/>
    <w:rsid w:val="00A105D3"/>
    <w:pPr>
      <w:widowControl/>
      <w:suppressAutoHyphens w:val="0"/>
      <w:spacing w:before="100" w:beforeAutospacing="1" w:after="100" w:afterAutospacing="1" w:line="240" w:lineRule="auto"/>
    </w:pPr>
    <w:rPr>
      <w:rFonts w:ascii="Times New Roman" w:eastAsia="Times New Roman" w:hAnsi="Times New Roman" w:cs="Times New Roman"/>
      <w:sz w:val="26"/>
      <w:szCs w:val="24"/>
      <w:lang w:eastAsia="en-US" w:bidi="ar-SA"/>
    </w:rPr>
  </w:style>
  <w:style w:type="character" w:styleId="Emphasis">
    <w:name w:val="Emphasis"/>
    <w:basedOn w:val="DefaultParagraphFont"/>
    <w:qFormat/>
    <w:rsid w:val="00A105D3"/>
    <w:rPr>
      <w:i/>
      <w:iCs/>
    </w:rPr>
  </w:style>
  <w:style w:type="table" w:styleId="GridTable1Light">
    <w:name w:val="Grid Table 1 Light"/>
    <w:basedOn w:val="TableNormal"/>
    <w:uiPriority w:val="46"/>
    <w:rsid w:val="002817C3"/>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leGrid">
    <w:name w:val="Table Grid"/>
    <w:basedOn w:val="TableNormal"/>
    <w:rsid w:val="00AF75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55289586">
      <w:bodyDiv w:val="1"/>
      <w:marLeft w:val="0"/>
      <w:marRight w:val="0"/>
      <w:marTop w:val="0"/>
      <w:marBottom w:val="0"/>
      <w:divBdr>
        <w:top w:val="none" w:sz="0" w:space="0" w:color="auto"/>
        <w:left w:val="none" w:sz="0" w:space="0" w:color="auto"/>
        <w:bottom w:val="none" w:sz="0" w:space="0" w:color="auto"/>
        <w:right w:val="none" w:sz="0" w:space="0" w:color="auto"/>
      </w:divBdr>
    </w:div>
  </w:divs>
  <w:encoding w:val="shift_ji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2.xml"/><Relationship Id="rId18" Type="http://schemas.openxmlformats.org/officeDocument/2006/relationships/footer" Target="footer5.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header" Target="header4.xml"/><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footer" Target="foot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28B026A-DE47-4F48-AF8F-ED8F82FA3E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255</TotalTime>
  <Pages>10</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Document Title</vt:lpstr>
    </vt:vector>
  </TitlesOfParts>
  <Company>Techlink Company</Company>
  <LinksUpToDate>false</LinksUpToDate>
  <CharactersWithSpaces>11198</CharactersWithSpaces>
  <SharedDoc>false</SharedDoc>
  <HLinks>
    <vt:vector size="138" baseType="variant">
      <vt:variant>
        <vt:i4>1966132</vt:i4>
      </vt:variant>
      <vt:variant>
        <vt:i4>140</vt:i4>
      </vt:variant>
      <vt:variant>
        <vt:i4>0</vt:i4>
      </vt:variant>
      <vt:variant>
        <vt:i4>5</vt:i4>
      </vt:variant>
      <vt:variant>
        <vt:lpwstr/>
      </vt:variant>
      <vt:variant>
        <vt:lpwstr>_Toc285146761</vt:lpwstr>
      </vt:variant>
      <vt:variant>
        <vt:i4>1966132</vt:i4>
      </vt:variant>
      <vt:variant>
        <vt:i4>134</vt:i4>
      </vt:variant>
      <vt:variant>
        <vt:i4>0</vt:i4>
      </vt:variant>
      <vt:variant>
        <vt:i4>5</vt:i4>
      </vt:variant>
      <vt:variant>
        <vt:lpwstr/>
      </vt:variant>
      <vt:variant>
        <vt:lpwstr>_Toc285146760</vt:lpwstr>
      </vt:variant>
      <vt:variant>
        <vt:i4>1900596</vt:i4>
      </vt:variant>
      <vt:variant>
        <vt:i4>128</vt:i4>
      </vt:variant>
      <vt:variant>
        <vt:i4>0</vt:i4>
      </vt:variant>
      <vt:variant>
        <vt:i4>5</vt:i4>
      </vt:variant>
      <vt:variant>
        <vt:lpwstr/>
      </vt:variant>
      <vt:variant>
        <vt:lpwstr>_Toc285146759</vt:lpwstr>
      </vt:variant>
      <vt:variant>
        <vt:i4>1900596</vt:i4>
      </vt:variant>
      <vt:variant>
        <vt:i4>122</vt:i4>
      </vt:variant>
      <vt:variant>
        <vt:i4>0</vt:i4>
      </vt:variant>
      <vt:variant>
        <vt:i4>5</vt:i4>
      </vt:variant>
      <vt:variant>
        <vt:lpwstr/>
      </vt:variant>
      <vt:variant>
        <vt:lpwstr>_Toc285146758</vt:lpwstr>
      </vt:variant>
      <vt:variant>
        <vt:i4>1900596</vt:i4>
      </vt:variant>
      <vt:variant>
        <vt:i4>116</vt:i4>
      </vt:variant>
      <vt:variant>
        <vt:i4>0</vt:i4>
      </vt:variant>
      <vt:variant>
        <vt:i4>5</vt:i4>
      </vt:variant>
      <vt:variant>
        <vt:lpwstr/>
      </vt:variant>
      <vt:variant>
        <vt:lpwstr>_Toc285146757</vt:lpwstr>
      </vt:variant>
      <vt:variant>
        <vt:i4>1900596</vt:i4>
      </vt:variant>
      <vt:variant>
        <vt:i4>110</vt:i4>
      </vt:variant>
      <vt:variant>
        <vt:i4>0</vt:i4>
      </vt:variant>
      <vt:variant>
        <vt:i4>5</vt:i4>
      </vt:variant>
      <vt:variant>
        <vt:lpwstr/>
      </vt:variant>
      <vt:variant>
        <vt:lpwstr>_Toc285146756</vt:lpwstr>
      </vt:variant>
      <vt:variant>
        <vt:i4>1900596</vt:i4>
      </vt:variant>
      <vt:variant>
        <vt:i4>104</vt:i4>
      </vt:variant>
      <vt:variant>
        <vt:i4>0</vt:i4>
      </vt:variant>
      <vt:variant>
        <vt:i4>5</vt:i4>
      </vt:variant>
      <vt:variant>
        <vt:lpwstr/>
      </vt:variant>
      <vt:variant>
        <vt:lpwstr>_Toc285146755</vt:lpwstr>
      </vt:variant>
      <vt:variant>
        <vt:i4>1900596</vt:i4>
      </vt:variant>
      <vt:variant>
        <vt:i4>98</vt:i4>
      </vt:variant>
      <vt:variant>
        <vt:i4>0</vt:i4>
      </vt:variant>
      <vt:variant>
        <vt:i4>5</vt:i4>
      </vt:variant>
      <vt:variant>
        <vt:lpwstr/>
      </vt:variant>
      <vt:variant>
        <vt:lpwstr>_Toc285146754</vt:lpwstr>
      </vt:variant>
      <vt:variant>
        <vt:i4>1900596</vt:i4>
      </vt:variant>
      <vt:variant>
        <vt:i4>92</vt:i4>
      </vt:variant>
      <vt:variant>
        <vt:i4>0</vt:i4>
      </vt:variant>
      <vt:variant>
        <vt:i4>5</vt:i4>
      </vt:variant>
      <vt:variant>
        <vt:lpwstr/>
      </vt:variant>
      <vt:variant>
        <vt:lpwstr>_Toc285146753</vt:lpwstr>
      </vt:variant>
      <vt:variant>
        <vt:i4>1900596</vt:i4>
      </vt:variant>
      <vt:variant>
        <vt:i4>86</vt:i4>
      </vt:variant>
      <vt:variant>
        <vt:i4>0</vt:i4>
      </vt:variant>
      <vt:variant>
        <vt:i4>5</vt:i4>
      </vt:variant>
      <vt:variant>
        <vt:lpwstr/>
      </vt:variant>
      <vt:variant>
        <vt:lpwstr>_Toc285146752</vt:lpwstr>
      </vt:variant>
      <vt:variant>
        <vt:i4>1900596</vt:i4>
      </vt:variant>
      <vt:variant>
        <vt:i4>80</vt:i4>
      </vt:variant>
      <vt:variant>
        <vt:i4>0</vt:i4>
      </vt:variant>
      <vt:variant>
        <vt:i4>5</vt:i4>
      </vt:variant>
      <vt:variant>
        <vt:lpwstr/>
      </vt:variant>
      <vt:variant>
        <vt:lpwstr>_Toc285146751</vt:lpwstr>
      </vt:variant>
      <vt:variant>
        <vt:i4>1900596</vt:i4>
      </vt:variant>
      <vt:variant>
        <vt:i4>74</vt:i4>
      </vt:variant>
      <vt:variant>
        <vt:i4>0</vt:i4>
      </vt:variant>
      <vt:variant>
        <vt:i4>5</vt:i4>
      </vt:variant>
      <vt:variant>
        <vt:lpwstr/>
      </vt:variant>
      <vt:variant>
        <vt:lpwstr>_Toc285146750</vt:lpwstr>
      </vt:variant>
      <vt:variant>
        <vt:i4>1835060</vt:i4>
      </vt:variant>
      <vt:variant>
        <vt:i4>68</vt:i4>
      </vt:variant>
      <vt:variant>
        <vt:i4>0</vt:i4>
      </vt:variant>
      <vt:variant>
        <vt:i4>5</vt:i4>
      </vt:variant>
      <vt:variant>
        <vt:lpwstr/>
      </vt:variant>
      <vt:variant>
        <vt:lpwstr>_Toc285146749</vt:lpwstr>
      </vt:variant>
      <vt:variant>
        <vt:i4>1835060</vt:i4>
      </vt:variant>
      <vt:variant>
        <vt:i4>62</vt:i4>
      </vt:variant>
      <vt:variant>
        <vt:i4>0</vt:i4>
      </vt:variant>
      <vt:variant>
        <vt:i4>5</vt:i4>
      </vt:variant>
      <vt:variant>
        <vt:lpwstr/>
      </vt:variant>
      <vt:variant>
        <vt:lpwstr>_Toc285146748</vt:lpwstr>
      </vt:variant>
      <vt:variant>
        <vt:i4>1835060</vt:i4>
      </vt:variant>
      <vt:variant>
        <vt:i4>56</vt:i4>
      </vt:variant>
      <vt:variant>
        <vt:i4>0</vt:i4>
      </vt:variant>
      <vt:variant>
        <vt:i4>5</vt:i4>
      </vt:variant>
      <vt:variant>
        <vt:lpwstr/>
      </vt:variant>
      <vt:variant>
        <vt:lpwstr>_Toc285146747</vt:lpwstr>
      </vt:variant>
      <vt:variant>
        <vt:i4>1835060</vt:i4>
      </vt:variant>
      <vt:variant>
        <vt:i4>50</vt:i4>
      </vt:variant>
      <vt:variant>
        <vt:i4>0</vt:i4>
      </vt:variant>
      <vt:variant>
        <vt:i4>5</vt:i4>
      </vt:variant>
      <vt:variant>
        <vt:lpwstr/>
      </vt:variant>
      <vt:variant>
        <vt:lpwstr>_Toc285146746</vt:lpwstr>
      </vt:variant>
      <vt:variant>
        <vt:i4>1835060</vt:i4>
      </vt:variant>
      <vt:variant>
        <vt:i4>44</vt:i4>
      </vt:variant>
      <vt:variant>
        <vt:i4>0</vt:i4>
      </vt:variant>
      <vt:variant>
        <vt:i4>5</vt:i4>
      </vt:variant>
      <vt:variant>
        <vt:lpwstr/>
      </vt:variant>
      <vt:variant>
        <vt:lpwstr>_Toc285146745</vt:lpwstr>
      </vt:variant>
      <vt:variant>
        <vt:i4>1835060</vt:i4>
      </vt:variant>
      <vt:variant>
        <vt:i4>38</vt:i4>
      </vt:variant>
      <vt:variant>
        <vt:i4>0</vt:i4>
      </vt:variant>
      <vt:variant>
        <vt:i4>5</vt:i4>
      </vt:variant>
      <vt:variant>
        <vt:lpwstr/>
      </vt:variant>
      <vt:variant>
        <vt:lpwstr>_Toc285146744</vt:lpwstr>
      </vt:variant>
      <vt:variant>
        <vt:i4>1835060</vt:i4>
      </vt:variant>
      <vt:variant>
        <vt:i4>32</vt:i4>
      </vt:variant>
      <vt:variant>
        <vt:i4>0</vt:i4>
      </vt:variant>
      <vt:variant>
        <vt:i4>5</vt:i4>
      </vt:variant>
      <vt:variant>
        <vt:lpwstr/>
      </vt:variant>
      <vt:variant>
        <vt:lpwstr>_Toc285146743</vt:lpwstr>
      </vt:variant>
      <vt:variant>
        <vt:i4>1835060</vt:i4>
      </vt:variant>
      <vt:variant>
        <vt:i4>26</vt:i4>
      </vt:variant>
      <vt:variant>
        <vt:i4>0</vt:i4>
      </vt:variant>
      <vt:variant>
        <vt:i4>5</vt:i4>
      </vt:variant>
      <vt:variant>
        <vt:lpwstr/>
      </vt:variant>
      <vt:variant>
        <vt:lpwstr>_Toc285146742</vt:lpwstr>
      </vt:variant>
      <vt:variant>
        <vt:i4>1835060</vt:i4>
      </vt:variant>
      <vt:variant>
        <vt:i4>20</vt:i4>
      </vt:variant>
      <vt:variant>
        <vt:i4>0</vt:i4>
      </vt:variant>
      <vt:variant>
        <vt:i4>5</vt:i4>
      </vt:variant>
      <vt:variant>
        <vt:lpwstr/>
      </vt:variant>
      <vt:variant>
        <vt:lpwstr>_Toc285146741</vt:lpwstr>
      </vt:variant>
      <vt:variant>
        <vt:i4>1835060</vt:i4>
      </vt:variant>
      <vt:variant>
        <vt:i4>14</vt:i4>
      </vt:variant>
      <vt:variant>
        <vt:i4>0</vt:i4>
      </vt:variant>
      <vt:variant>
        <vt:i4>5</vt:i4>
      </vt:variant>
      <vt:variant>
        <vt:lpwstr/>
      </vt:variant>
      <vt:variant>
        <vt:lpwstr>_Toc285146740</vt:lpwstr>
      </vt:variant>
      <vt:variant>
        <vt:i4>1769524</vt:i4>
      </vt:variant>
      <vt:variant>
        <vt:i4>8</vt:i4>
      </vt:variant>
      <vt:variant>
        <vt:i4>0</vt:i4>
      </vt:variant>
      <vt:variant>
        <vt:i4>5</vt:i4>
      </vt:variant>
      <vt:variant>
        <vt:lpwstr/>
      </vt:variant>
      <vt:variant>
        <vt:lpwstr>_Toc285146739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 Title</dc:title>
  <dc:subject>Document Subject</dc:subject>
  <dc:creator>Nguyen Duc Tien</dc:creator>
  <cp:keywords/>
  <dc:description>Version 1.0</dc:description>
  <cp:lastModifiedBy> </cp:lastModifiedBy>
  <cp:revision>72</cp:revision>
  <cp:lastPrinted>2008-03-13T11:02:00Z</cp:lastPrinted>
  <dcterms:created xsi:type="dcterms:W3CDTF">2018-10-22T04:18:00Z</dcterms:created>
  <dcterms:modified xsi:type="dcterms:W3CDTF">2018-12-09T10:07:00Z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TC300001821033</vt:lpwstr>
  </property>
  <property fmtid="{D5CDD505-2E9C-101B-9397-08002B2CF9AE}" pid="3" name="Project">
    <vt:lpwstr>Name of Project</vt:lpwstr>
  </property>
</Properties>
</file>